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0CE" w:rsidRPr="00AC3218" w:rsidRDefault="008C00CE" w:rsidP="00AC3218">
      <w:pPr>
        <w:spacing w:line="360" w:lineRule="auto"/>
        <w:rPr>
          <w:rFonts w:ascii="Times New Roman" w:hAnsi="Times New Roman" w:cs="Times New Roman"/>
          <w:color w:val="333333"/>
          <w:sz w:val="56"/>
          <w:szCs w:val="28"/>
          <w:shd w:val="clear" w:color="auto" w:fill="FFFFFF"/>
        </w:rPr>
      </w:pPr>
    </w:p>
    <w:p w:rsidR="008C00CE" w:rsidRPr="00AC3218" w:rsidRDefault="008C00CE" w:rsidP="00AC3218">
      <w:pPr>
        <w:spacing w:line="360" w:lineRule="auto"/>
        <w:ind w:left="720"/>
        <w:rPr>
          <w:rFonts w:ascii="Times New Roman" w:hAnsi="Times New Roman" w:cs="Times New Roman"/>
          <w:color w:val="333333"/>
          <w:sz w:val="52"/>
          <w:szCs w:val="28"/>
          <w:shd w:val="clear" w:color="auto" w:fill="FFFFFF"/>
        </w:rPr>
      </w:pPr>
      <w:r w:rsidRPr="00AC3218">
        <w:rPr>
          <w:rFonts w:ascii="Times New Roman" w:hAnsi="Times New Roman" w:cs="Times New Roman"/>
          <w:color w:val="333333"/>
          <w:sz w:val="52"/>
          <w:szCs w:val="28"/>
          <w:shd w:val="clear" w:color="auto" w:fill="FFFFFF"/>
        </w:rPr>
        <w:t>SOFTWARE DESIGN DOCUMENT</w:t>
      </w:r>
    </w:p>
    <w:p w:rsidR="008C00CE" w:rsidRPr="00AC3218" w:rsidRDefault="008C00CE" w:rsidP="00AC3218">
      <w:pPr>
        <w:spacing w:line="360" w:lineRule="auto"/>
        <w:ind w:left="720"/>
        <w:jc w:val="center"/>
        <w:rPr>
          <w:rFonts w:ascii="Times New Roman" w:hAnsi="Times New Roman" w:cs="Times New Roman"/>
          <w:color w:val="333333"/>
          <w:sz w:val="56"/>
          <w:szCs w:val="28"/>
          <w:shd w:val="clear" w:color="auto" w:fill="FFFFFF"/>
        </w:rPr>
      </w:pPr>
    </w:p>
    <w:p w:rsidR="008C00CE" w:rsidRPr="00AC3218" w:rsidRDefault="008C00CE" w:rsidP="00AC3218">
      <w:pPr>
        <w:spacing w:line="360" w:lineRule="auto"/>
        <w:ind w:left="720"/>
        <w:jc w:val="both"/>
        <w:rPr>
          <w:rFonts w:ascii="Times New Roman" w:hAnsi="Times New Roman" w:cs="Times New Roman"/>
          <w:color w:val="333333"/>
          <w:sz w:val="72"/>
          <w:szCs w:val="28"/>
          <w:shd w:val="clear" w:color="auto" w:fill="FFFFFF"/>
        </w:rPr>
      </w:pPr>
      <w:r w:rsidRPr="00AC3218">
        <w:rPr>
          <w:rFonts w:ascii="Times New Roman" w:hAnsi="Times New Roman" w:cs="Times New Roman"/>
          <w:color w:val="333333"/>
          <w:sz w:val="72"/>
          <w:szCs w:val="28"/>
          <w:shd w:val="clear" w:color="auto" w:fill="FFFFFF"/>
        </w:rPr>
        <w:t>DISTRIBUTED LEDGER</w:t>
      </w:r>
    </w:p>
    <w:p w:rsidR="00AC3218" w:rsidRPr="00AC3218" w:rsidRDefault="00AC3218" w:rsidP="00AC3218">
      <w:pPr>
        <w:spacing w:line="360" w:lineRule="auto"/>
        <w:ind w:left="720"/>
        <w:jc w:val="both"/>
        <w:rPr>
          <w:rFonts w:ascii="Times New Roman" w:hAnsi="Times New Roman" w:cs="Times New Roman"/>
          <w:color w:val="333333"/>
          <w:sz w:val="72"/>
          <w:szCs w:val="28"/>
          <w:shd w:val="clear" w:color="auto" w:fill="FFFFFF"/>
        </w:rPr>
      </w:pPr>
      <w:r w:rsidRPr="00AC3218">
        <w:rPr>
          <w:rFonts w:ascii="Times New Roman" w:hAnsi="Times New Roman" w:cs="Times New Roman"/>
          <w:color w:val="333333"/>
          <w:sz w:val="72"/>
          <w:szCs w:val="28"/>
          <w:shd w:val="clear" w:color="auto" w:fill="FFFFFF"/>
        </w:rPr>
        <w:t xml:space="preserve">         </w:t>
      </w:r>
    </w:p>
    <w:p w:rsidR="008C00CE" w:rsidRPr="00AC3218" w:rsidRDefault="008C00CE" w:rsidP="00AC3218">
      <w:pPr>
        <w:spacing w:line="360" w:lineRule="auto"/>
        <w:ind w:left="720"/>
        <w:jc w:val="both"/>
        <w:rPr>
          <w:rFonts w:ascii="Times New Roman" w:hAnsi="Times New Roman" w:cs="Times New Roman"/>
          <w:color w:val="333333"/>
          <w:sz w:val="72"/>
          <w:szCs w:val="28"/>
          <w:shd w:val="clear" w:color="auto" w:fill="FFFFFF"/>
        </w:rPr>
      </w:pPr>
    </w:p>
    <w:p w:rsidR="008C00CE" w:rsidRPr="00AC3218" w:rsidRDefault="008C00CE" w:rsidP="00AC3218">
      <w:pPr>
        <w:spacing w:line="360" w:lineRule="auto"/>
        <w:ind w:left="720"/>
        <w:jc w:val="both"/>
        <w:rPr>
          <w:rFonts w:ascii="Times New Roman" w:hAnsi="Times New Roman" w:cs="Times New Roman"/>
          <w:color w:val="333333"/>
          <w:sz w:val="72"/>
          <w:szCs w:val="28"/>
          <w:shd w:val="clear" w:color="auto" w:fill="FFFFFF"/>
        </w:rPr>
      </w:pPr>
    </w:p>
    <w:p w:rsidR="008C00CE" w:rsidRPr="00AC3218" w:rsidRDefault="008C00CE" w:rsidP="00AC3218">
      <w:pPr>
        <w:spacing w:line="360" w:lineRule="auto"/>
        <w:ind w:left="720"/>
        <w:jc w:val="both"/>
        <w:rPr>
          <w:rFonts w:ascii="Times New Roman" w:hAnsi="Times New Roman" w:cs="Times New Roman"/>
          <w:color w:val="333333"/>
          <w:sz w:val="72"/>
          <w:szCs w:val="28"/>
          <w:shd w:val="clear" w:color="auto" w:fill="FFFFFF"/>
        </w:rPr>
      </w:pPr>
    </w:p>
    <w:p w:rsidR="008C00CE" w:rsidRPr="00AC3218" w:rsidRDefault="008C00CE" w:rsidP="00AC3218">
      <w:pPr>
        <w:spacing w:line="360" w:lineRule="auto"/>
        <w:ind w:left="720"/>
        <w:jc w:val="both"/>
        <w:rPr>
          <w:rFonts w:ascii="Times New Roman" w:hAnsi="Times New Roman" w:cs="Times New Roman"/>
          <w:color w:val="333333"/>
          <w:sz w:val="72"/>
          <w:szCs w:val="28"/>
          <w:shd w:val="clear" w:color="auto" w:fill="FFFFFF"/>
        </w:rPr>
      </w:pPr>
    </w:p>
    <w:p w:rsidR="008C00CE" w:rsidRPr="00AC3218" w:rsidRDefault="008C00CE" w:rsidP="00AC3218">
      <w:pPr>
        <w:spacing w:line="360" w:lineRule="auto"/>
        <w:jc w:val="right"/>
        <w:rPr>
          <w:rFonts w:ascii="Times New Roman" w:hAnsi="Times New Roman" w:cs="Times New Roman"/>
          <w:color w:val="333333"/>
          <w:sz w:val="40"/>
          <w:szCs w:val="28"/>
          <w:shd w:val="clear" w:color="auto" w:fill="FFFFFF"/>
        </w:rPr>
      </w:pPr>
      <w:r w:rsidRPr="00AC3218">
        <w:rPr>
          <w:rFonts w:ascii="Times New Roman" w:hAnsi="Times New Roman" w:cs="Times New Roman"/>
          <w:color w:val="333333"/>
          <w:sz w:val="40"/>
          <w:szCs w:val="28"/>
          <w:shd w:val="clear" w:color="auto" w:fill="FFFFFF"/>
        </w:rPr>
        <w:t xml:space="preserve">                                        Submitted By:</w:t>
      </w:r>
    </w:p>
    <w:p w:rsidR="008C00CE" w:rsidRPr="00AC3218" w:rsidRDefault="008C00CE" w:rsidP="00AC3218">
      <w:pPr>
        <w:spacing w:line="360" w:lineRule="auto"/>
        <w:ind w:left="3600"/>
        <w:jc w:val="right"/>
        <w:rPr>
          <w:rFonts w:ascii="Times New Roman" w:hAnsi="Times New Roman" w:cs="Times New Roman"/>
          <w:b/>
          <w:color w:val="333333"/>
          <w:sz w:val="40"/>
          <w:szCs w:val="28"/>
          <w:shd w:val="clear" w:color="auto" w:fill="FFFFFF"/>
        </w:rPr>
      </w:pPr>
      <w:r w:rsidRPr="00AC3218">
        <w:rPr>
          <w:rFonts w:ascii="Times New Roman" w:hAnsi="Times New Roman" w:cs="Times New Roman"/>
          <w:b/>
          <w:color w:val="333333"/>
          <w:sz w:val="40"/>
          <w:szCs w:val="28"/>
          <w:shd w:val="clear" w:color="auto" w:fill="FFFFFF"/>
        </w:rPr>
        <w:t xml:space="preserve">    PRATIBHA (2017MCS2087)</w:t>
      </w:r>
    </w:p>
    <w:p w:rsidR="008C00CE" w:rsidRPr="00AC3218" w:rsidRDefault="008C00CE" w:rsidP="00AC3218">
      <w:pPr>
        <w:spacing w:line="360" w:lineRule="auto"/>
        <w:ind w:left="3600"/>
        <w:jc w:val="right"/>
        <w:rPr>
          <w:rFonts w:ascii="Times New Roman" w:hAnsi="Times New Roman" w:cs="Times New Roman"/>
          <w:b/>
          <w:color w:val="333333"/>
          <w:sz w:val="40"/>
          <w:szCs w:val="28"/>
          <w:shd w:val="clear" w:color="auto" w:fill="FFFFFF"/>
        </w:rPr>
      </w:pPr>
      <w:r w:rsidRPr="00AC3218">
        <w:rPr>
          <w:rFonts w:ascii="Times New Roman" w:hAnsi="Times New Roman" w:cs="Times New Roman"/>
          <w:b/>
          <w:color w:val="333333"/>
          <w:sz w:val="40"/>
          <w:szCs w:val="28"/>
          <w:shd w:val="clear" w:color="auto" w:fill="FFFFFF"/>
        </w:rPr>
        <w:t xml:space="preserve">     PRIYA (2017MCS2095)</w:t>
      </w:r>
    </w:p>
    <w:p w:rsidR="00BF2305" w:rsidRPr="009F416F" w:rsidRDefault="00D218D2" w:rsidP="009F416F">
      <w:pPr>
        <w:pStyle w:val="ListParagraph"/>
        <w:numPr>
          <w:ilvl w:val="0"/>
          <w:numId w:val="25"/>
        </w:numPr>
        <w:spacing w:line="360" w:lineRule="auto"/>
        <w:jc w:val="center"/>
        <w:rPr>
          <w:rFonts w:ascii="Times New Roman" w:hAnsi="Times New Roman" w:cs="Times New Roman"/>
          <w:b/>
          <w:color w:val="333333"/>
          <w:sz w:val="28"/>
          <w:szCs w:val="28"/>
          <w:shd w:val="clear" w:color="auto" w:fill="FFFFFF"/>
        </w:rPr>
      </w:pPr>
      <w:r w:rsidRPr="009F416F">
        <w:rPr>
          <w:rFonts w:ascii="Times New Roman" w:hAnsi="Times New Roman" w:cs="Times New Roman"/>
          <w:b/>
          <w:color w:val="333333"/>
          <w:sz w:val="32"/>
          <w:szCs w:val="32"/>
          <w:shd w:val="clear" w:color="auto" w:fill="FFFFFF"/>
        </w:rPr>
        <w:lastRenderedPageBreak/>
        <w:t>Introduction</w:t>
      </w:r>
    </w:p>
    <w:p w:rsidR="00773B03" w:rsidRPr="0000417B" w:rsidRDefault="00773B03" w:rsidP="0000417B">
      <w:pPr>
        <w:autoSpaceDE w:val="0"/>
        <w:spacing w:line="360" w:lineRule="auto"/>
        <w:jc w:val="both"/>
        <w:rPr>
          <w:rFonts w:ascii="Times New Roman" w:hAnsi="Times New Roman" w:cs="Times New Roman"/>
          <w:b/>
          <w:sz w:val="28"/>
          <w:szCs w:val="28"/>
          <w:lang w:eastAsia="en-IN"/>
        </w:rPr>
      </w:pPr>
      <w:r w:rsidRPr="0000417B">
        <w:rPr>
          <w:rFonts w:ascii="Times New Roman" w:hAnsi="Times New Roman" w:cs="Times New Roman"/>
          <w:b/>
          <w:sz w:val="28"/>
          <w:szCs w:val="28"/>
          <w:lang w:eastAsia="en-IN"/>
        </w:rPr>
        <w:t>Purpose</w:t>
      </w:r>
    </w:p>
    <w:p w:rsidR="004F4E26" w:rsidRPr="00AC3218" w:rsidRDefault="00AE59E2" w:rsidP="00AC3218">
      <w:pPr>
        <w:shd w:val="clear" w:color="auto" w:fill="FFFFFF"/>
        <w:spacing w:after="0" w:line="360" w:lineRule="auto"/>
        <w:jc w:val="both"/>
        <w:rPr>
          <w:rFonts w:ascii="Times New Roman" w:eastAsia="Times New Roman" w:hAnsi="Times New Roman" w:cs="Times New Roman"/>
          <w:sz w:val="24"/>
          <w:szCs w:val="24"/>
          <w:lang w:eastAsia="en-IN"/>
        </w:rPr>
      </w:pPr>
      <w:r w:rsidRPr="00AC3218">
        <w:rPr>
          <w:rFonts w:ascii="Times New Roman" w:eastAsia="Times New Roman" w:hAnsi="Times New Roman" w:cs="Times New Roman"/>
          <w:sz w:val="24"/>
          <w:szCs w:val="24"/>
          <w:lang w:eastAsia="en-IN"/>
        </w:rPr>
        <w:t>The ai</w:t>
      </w:r>
      <w:r w:rsidR="00AC3218" w:rsidRPr="00AC3218">
        <w:rPr>
          <w:rFonts w:ascii="Times New Roman" w:eastAsia="Times New Roman" w:hAnsi="Times New Roman" w:cs="Times New Roman"/>
          <w:sz w:val="24"/>
          <w:szCs w:val="24"/>
          <w:lang w:eastAsia="en-IN"/>
        </w:rPr>
        <w:t xml:space="preserve">m is to design a distributed ledger system </w:t>
      </w:r>
      <w:r w:rsidRPr="00AC3218">
        <w:rPr>
          <w:rFonts w:ascii="Times New Roman" w:eastAsia="Times New Roman" w:hAnsi="Times New Roman" w:cs="Times New Roman"/>
          <w:sz w:val="24"/>
          <w:szCs w:val="24"/>
          <w:lang w:eastAsia="en-IN"/>
        </w:rPr>
        <w:t>, which uses peer to peer technology. In the project ,we have</w:t>
      </w:r>
      <w:r w:rsidR="00AC3218" w:rsidRPr="00AC3218">
        <w:rPr>
          <w:rFonts w:ascii="Times New Roman" w:eastAsia="Times New Roman" w:hAnsi="Times New Roman" w:cs="Times New Roman"/>
          <w:sz w:val="24"/>
          <w:szCs w:val="24"/>
          <w:lang w:eastAsia="en-IN"/>
        </w:rPr>
        <w:t xml:space="preserve"> created </w:t>
      </w:r>
      <w:r w:rsidRPr="00AC3218">
        <w:rPr>
          <w:rFonts w:ascii="Times New Roman" w:eastAsia="Times New Roman" w:hAnsi="Times New Roman" w:cs="Times New Roman"/>
          <w:sz w:val="24"/>
          <w:szCs w:val="24"/>
          <w:lang w:eastAsia="en-IN"/>
        </w:rPr>
        <w:t xml:space="preserve"> network of N nodes. Each node has unique id which is randomly generated using random probability , and a file called  Ledger having entries- transaction id, sender id, receiver id , witness id , amount . Whenever a  transaction commits  ,this file is updated and copy of this file sent to every live  node. </w:t>
      </w:r>
      <w:r w:rsidR="004F4E26" w:rsidRPr="00AC3218">
        <w:rPr>
          <w:rFonts w:ascii="Times New Roman" w:eastAsia="Times New Roman" w:hAnsi="Times New Roman" w:cs="Times New Roman"/>
          <w:sz w:val="24"/>
          <w:szCs w:val="24"/>
          <w:lang w:eastAsia="en-IN"/>
        </w:rPr>
        <w:t xml:space="preserve">Whenever any transaction happen ,it is known to every node in network, so it is easy to validate any transaction. All node will have same copy of ledger. We </w:t>
      </w:r>
      <w:r w:rsidR="004F4E26" w:rsidRPr="00AC3218">
        <w:rPr>
          <w:rFonts w:ascii="Times New Roman" w:hAnsi="Times New Roman" w:cs="Times New Roman"/>
          <w:color w:val="222222"/>
          <w:sz w:val="24"/>
          <w:szCs w:val="24"/>
          <w:shd w:val="clear" w:color="auto" w:fill="FFFFFF"/>
        </w:rPr>
        <w:t>assumes that there is </w:t>
      </w:r>
      <w:hyperlink r:id="rId8" w:tooltip="Stable storage" w:history="1">
        <w:r w:rsidR="004F4E26" w:rsidRPr="00AC3218">
          <w:rPr>
            <w:rStyle w:val="Hyperlink"/>
            <w:rFonts w:ascii="Times New Roman" w:hAnsi="Times New Roman" w:cs="Times New Roman"/>
            <w:color w:val="auto"/>
            <w:sz w:val="24"/>
            <w:szCs w:val="24"/>
            <w:u w:val="none"/>
            <w:shd w:val="clear" w:color="auto" w:fill="FFFFFF"/>
          </w:rPr>
          <w:t>stable storage</w:t>
        </w:r>
      </w:hyperlink>
      <w:r w:rsidR="004F4E26" w:rsidRPr="00AC3218">
        <w:rPr>
          <w:rFonts w:ascii="Times New Roman" w:hAnsi="Times New Roman" w:cs="Times New Roman"/>
          <w:color w:val="222222"/>
          <w:sz w:val="24"/>
          <w:szCs w:val="24"/>
          <w:shd w:val="clear" w:color="auto" w:fill="FFFFFF"/>
        </w:rPr>
        <w:t> at each node with write -ahead , that no node crashes forever, that the data in the write-ahead log is never lost or corrupted in a crash, and that any two nodes can communicate with each other.</w:t>
      </w:r>
    </w:p>
    <w:p w:rsidR="0047687C" w:rsidRPr="00AC3218" w:rsidRDefault="0047687C" w:rsidP="00AC3218">
      <w:pPr>
        <w:autoSpaceDE w:val="0"/>
        <w:spacing w:line="360" w:lineRule="auto"/>
        <w:jc w:val="both"/>
        <w:rPr>
          <w:rFonts w:ascii="Times New Roman" w:hAnsi="Times New Roman" w:cs="Times New Roman"/>
          <w:b/>
          <w:i/>
          <w:sz w:val="24"/>
          <w:szCs w:val="24"/>
          <w:lang w:eastAsia="en-IN"/>
        </w:rPr>
      </w:pPr>
    </w:p>
    <w:p w:rsidR="004844A8" w:rsidRPr="00AC3218" w:rsidRDefault="00D218D2" w:rsidP="00AC3218">
      <w:pPr>
        <w:shd w:val="clear" w:color="auto" w:fill="FFFFFF"/>
        <w:spacing w:after="0" w:line="360" w:lineRule="auto"/>
        <w:jc w:val="both"/>
        <w:rPr>
          <w:rFonts w:ascii="Times New Roman" w:eastAsia="Times New Roman" w:hAnsi="Times New Roman" w:cs="Times New Roman"/>
          <w:sz w:val="24"/>
          <w:szCs w:val="24"/>
          <w:lang w:eastAsia="en-IN"/>
        </w:rPr>
      </w:pPr>
      <w:r w:rsidRPr="00AC3218">
        <w:rPr>
          <w:rFonts w:ascii="Times New Roman" w:eastAsia="Times New Roman" w:hAnsi="Times New Roman" w:cs="Times New Roman"/>
          <w:sz w:val="24"/>
          <w:szCs w:val="24"/>
          <w:lang w:eastAsia="en-IN"/>
        </w:rPr>
        <w:t xml:space="preserve">The aim is to is to implement the file sharing system among large no of node connected in p2p network. It is scalable, open distributed which is </w:t>
      </w:r>
      <w:r w:rsidR="000F132B" w:rsidRPr="00AC3218">
        <w:rPr>
          <w:rFonts w:ascii="Times New Roman" w:eastAsia="Times New Roman" w:hAnsi="Times New Roman" w:cs="Times New Roman"/>
          <w:sz w:val="24"/>
          <w:szCs w:val="24"/>
          <w:lang w:eastAsia="en-IN"/>
        </w:rPr>
        <w:t xml:space="preserve">called </w:t>
      </w:r>
      <w:r w:rsidR="000F132B" w:rsidRPr="00AC3218">
        <w:rPr>
          <w:rFonts w:ascii="Times New Roman" w:eastAsia="Times New Roman" w:hAnsi="Times New Roman" w:cs="Times New Roman"/>
          <w:b/>
          <w:sz w:val="24"/>
          <w:szCs w:val="24"/>
          <w:lang w:eastAsia="en-IN"/>
        </w:rPr>
        <w:t>Distributed</w:t>
      </w:r>
      <w:r w:rsidRPr="00AC3218">
        <w:rPr>
          <w:rFonts w:ascii="Times New Roman" w:eastAsia="Times New Roman" w:hAnsi="Times New Roman" w:cs="Times New Roman"/>
          <w:b/>
          <w:sz w:val="24"/>
          <w:szCs w:val="24"/>
          <w:lang w:eastAsia="en-IN"/>
        </w:rPr>
        <w:t xml:space="preserve"> Hash Table</w:t>
      </w:r>
      <w:r w:rsidR="0047687C" w:rsidRPr="00AC3218">
        <w:rPr>
          <w:rFonts w:ascii="Times New Roman" w:eastAsia="Times New Roman" w:hAnsi="Times New Roman" w:cs="Times New Roman"/>
          <w:sz w:val="24"/>
          <w:szCs w:val="24"/>
          <w:lang w:eastAsia="en-IN"/>
        </w:rPr>
        <w:t xml:space="preserve">. DHT is </w:t>
      </w:r>
      <w:r w:rsidR="000F132B" w:rsidRPr="00AC3218">
        <w:rPr>
          <w:rFonts w:ascii="Times New Roman" w:eastAsia="Times New Roman" w:hAnsi="Times New Roman" w:cs="Times New Roman"/>
          <w:sz w:val="24"/>
          <w:szCs w:val="24"/>
          <w:lang w:eastAsia="en-IN"/>
        </w:rPr>
        <w:t>distributed hash</w:t>
      </w:r>
      <w:r w:rsidR="0047687C" w:rsidRPr="00AC3218">
        <w:rPr>
          <w:rFonts w:ascii="Times New Roman" w:eastAsia="Times New Roman" w:hAnsi="Times New Roman" w:cs="Times New Roman"/>
          <w:sz w:val="24"/>
          <w:szCs w:val="24"/>
          <w:lang w:eastAsia="en-IN"/>
        </w:rPr>
        <w:t xml:space="preserve"> table</w:t>
      </w:r>
      <w:r w:rsidR="000F132B" w:rsidRPr="00AC3218">
        <w:rPr>
          <w:rFonts w:ascii="Times New Roman" w:eastAsia="Times New Roman" w:hAnsi="Times New Roman" w:cs="Times New Roman"/>
          <w:sz w:val="24"/>
          <w:szCs w:val="24"/>
          <w:lang w:eastAsia="en-IN"/>
        </w:rPr>
        <w:t>. It distributes the all data in p2p network and can also retrieve data from node efficiently. For this it uses the hashing. All data are distributed among the node using hashing. Each node having unique id which associated with unique key value. Data are stored in DHT by hashing it with appropriate hash function which produces key value and these key values are associated with some node. When this hashed key value  mapped with node’s key value that data go and stored at that node and in similar we can retrieve the data from node.</w:t>
      </w:r>
    </w:p>
    <w:p w:rsidR="000F132B" w:rsidRPr="00AC3218" w:rsidRDefault="000F132B" w:rsidP="00AC3218">
      <w:pPr>
        <w:shd w:val="clear" w:color="auto" w:fill="FFFFFF"/>
        <w:spacing w:after="0" w:line="360" w:lineRule="auto"/>
        <w:jc w:val="both"/>
        <w:rPr>
          <w:rFonts w:ascii="Times New Roman" w:eastAsia="Times New Roman" w:hAnsi="Times New Roman" w:cs="Times New Roman"/>
          <w:lang w:eastAsia="en-IN"/>
        </w:rPr>
      </w:pPr>
    </w:p>
    <w:p w:rsidR="000F132B" w:rsidRPr="00AC3218" w:rsidRDefault="000F132B" w:rsidP="00AC3218">
      <w:pPr>
        <w:shd w:val="clear" w:color="auto" w:fill="FFFFFF"/>
        <w:spacing w:after="0" w:line="360" w:lineRule="auto"/>
        <w:jc w:val="both"/>
        <w:rPr>
          <w:rFonts w:ascii="Times New Roman" w:eastAsia="Times New Roman" w:hAnsi="Times New Roman" w:cs="Times New Roman"/>
          <w:sz w:val="24"/>
          <w:szCs w:val="24"/>
          <w:lang w:eastAsia="en-IN"/>
        </w:rPr>
      </w:pPr>
    </w:p>
    <w:p w:rsidR="000F132B" w:rsidRPr="00AC3218" w:rsidRDefault="000F132B" w:rsidP="00AC3218">
      <w:pPr>
        <w:shd w:val="clear" w:color="auto" w:fill="FFFFFF"/>
        <w:spacing w:after="0" w:line="360" w:lineRule="auto"/>
        <w:jc w:val="both"/>
        <w:rPr>
          <w:rFonts w:ascii="Times New Roman" w:eastAsia="Times New Roman" w:hAnsi="Times New Roman" w:cs="Times New Roman"/>
          <w:sz w:val="24"/>
          <w:szCs w:val="24"/>
          <w:lang w:eastAsia="en-IN"/>
        </w:rPr>
      </w:pPr>
    </w:p>
    <w:p w:rsidR="000F132B" w:rsidRPr="00AC3218" w:rsidRDefault="000F132B" w:rsidP="00AC3218">
      <w:pPr>
        <w:shd w:val="clear" w:color="auto" w:fill="FFFFFF"/>
        <w:spacing w:after="0" w:line="360" w:lineRule="auto"/>
        <w:jc w:val="both"/>
        <w:rPr>
          <w:rFonts w:ascii="Times New Roman" w:eastAsia="Times New Roman" w:hAnsi="Times New Roman" w:cs="Times New Roman"/>
          <w:sz w:val="24"/>
          <w:szCs w:val="24"/>
          <w:lang w:eastAsia="en-IN"/>
        </w:rPr>
      </w:pPr>
    </w:p>
    <w:p w:rsidR="004844A8" w:rsidRDefault="004844A8" w:rsidP="00AC3218">
      <w:pPr>
        <w:pStyle w:val="NormalWeb"/>
        <w:shd w:val="clear" w:color="auto" w:fill="FFFFFF"/>
        <w:spacing w:line="360" w:lineRule="auto"/>
        <w:jc w:val="both"/>
        <w:rPr>
          <w:sz w:val="28"/>
          <w:szCs w:val="28"/>
        </w:rPr>
      </w:pPr>
    </w:p>
    <w:p w:rsidR="00AC3218" w:rsidRDefault="00AC3218" w:rsidP="00AC3218">
      <w:pPr>
        <w:pStyle w:val="NormalWeb"/>
        <w:shd w:val="clear" w:color="auto" w:fill="FFFFFF"/>
        <w:spacing w:line="360" w:lineRule="auto"/>
        <w:jc w:val="both"/>
        <w:rPr>
          <w:sz w:val="28"/>
          <w:szCs w:val="28"/>
        </w:rPr>
      </w:pPr>
    </w:p>
    <w:p w:rsidR="00AC3218" w:rsidRDefault="00AC3218" w:rsidP="00AC3218">
      <w:pPr>
        <w:pStyle w:val="NormalWeb"/>
        <w:shd w:val="clear" w:color="auto" w:fill="FFFFFF"/>
        <w:spacing w:line="360" w:lineRule="auto"/>
        <w:jc w:val="both"/>
        <w:rPr>
          <w:sz w:val="28"/>
          <w:szCs w:val="28"/>
        </w:rPr>
      </w:pPr>
    </w:p>
    <w:p w:rsidR="00AC3218" w:rsidRPr="00AC3218" w:rsidRDefault="00AC3218" w:rsidP="00AC3218">
      <w:pPr>
        <w:pStyle w:val="NormalWeb"/>
        <w:shd w:val="clear" w:color="auto" w:fill="FFFFFF"/>
        <w:spacing w:line="360" w:lineRule="auto"/>
        <w:jc w:val="both"/>
        <w:rPr>
          <w:sz w:val="28"/>
          <w:szCs w:val="28"/>
        </w:rPr>
      </w:pPr>
    </w:p>
    <w:p w:rsidR="004844A8" w:rsidRPr="009F416F" w:rsidRDefault="004844A8" w:rsidP="009F416F">
      <w:pPr>
        <w:pStyle w:val="ListParagraph"/>
        <w:numPr>
          <w:ilvl w:val="0"/>
          <w:numId w:val="25"/>
        </w:numPr>
        <w:spacing w:line="360" w:lineRule="auto"/>
        <w:jc w:val="center"/>
        <w:rPr>
          <w:rFonts w:ascii="Times New Roman" w:hAnsi="Times New Roman" w:cs="Times New Roman"/>
          <w:b/>
          <w:sz w:val="32"/>
          <w:szCs w:val="32"/>
        </w:rPr>
      </w:pPr>
      <w:bookmarkStart w:id="0" w:name="_GoBack"/>
      <w:bookmarkEnd w:id="0"/>
      <w:r w:rsidRPr="009F416F">
        <w:rPr>
          <w:rFonts w:ascii="Times New Roman" w:hAnsi="Times New Roman" w:cs="Times New Roman"/>
          <w:b/>
          <w:sz w:val="32"/>
          <w:szCs w:val="32"/>
        </w:rPr>
        <w:lastRenderedPageBreak/>
        <w:t>SYSTEM REQUIREMENT SPECIFICATION</w:t>
      </w:r>
    </w:p>
    <w:p w:rsidR="004844A8" w:rsidRPr="00AC3218" w:rsidRDefault="004844A8" w:rsidP="00AC3218">
      <w:pPr>
        <w:spacing w:line="360" w:lineRule="auto"/>
        <w:jc w:val="center"/>
        <w:rPr>
          <w:rFonts w:ascii="Times New Roman" w:hAnsi="Times New Roman" w:cs="Times New Roman"/>
          <w:i/>
          <w:sz w:val="32"/>
          <w:szCs w:val="32"/>
          <w:u w:val="single"/>
        </w:rPr>
      </w:pPr>
    </w:p>
    <w:p w:rsidR="004844A8" w:rsidRPr="00AC3218" w:rsidRDefault="00997CD4" w:rsidP="00AC3218">
      <w:pPr>
        <w:pStyle w:val="ListParagraph"/>
        <w:numPr>
          <w:ilvl w:val="1"/>
          <w:numId w:val="18"/>
        </w:numPr>
        <w:spacing w:line="360" w:lineRule="auto"/>
        <w:jc w:val="both"/>
        <w:rPr>
          <w:rFonts w:ascii="Times New Roman" w:hAnsi="Times New Roman" w:cs="Times New Roman"/>
          <w:sz w:val="28"/>
          <w:szCs w:val="28"/>
        </w:rPr>
      </w:pPr>
      <w:r w:rsidRPr="00AC3218">
        <w:rPr>
          <w:rFonts w:ascii="Times New Roman" w:hAnsi="Times New Roman" w:cs="Times New Roman"/>
          <w:b/>
          <w:sz w:val="28"/>
          <w:szCs w:val="28"/>
        </w:rPr>
        <w:t xml:space="preserve"> </w:t>
      </w:r>
      <w:r w:rsidR="004844A8" w:rsidRPr="00AC3218">
        <w:rPr>
          <w:rFonts w:ascii="Times New Roman" w:hAnsi="Times New Roman" w:cs="Times New Roman"/>
          <w:b/>
          <w:sz w:val="28"/>
          <w:szCs w:val="28"/>
        </w:rPr>
        <w:t>Software Requirements</w:t>
      </w:r>
    </w:p>
    <w:p w:rsidR="004844A8" w:rsidRPr="00AC3218" w:rsidRDefault="004844A8" w:rsidP="00AC3218">
      <w:pPr>
        <w:pStyle w:val="ListParagraph"/>
        <w:numPr>
          <w:ilvl w:val="0"/>
          <w:numId w:val="4"/>
        </w:numPr>
        <w:spacing w:after="200" w:line="360" w:lineRule="auto"/>
        <w:jc w:val="both"/>
        <w:rPr>
          <w:rFonts w:ascii="Times New Roman" w:hAnsi="Times New Roman" w:cs="Times New Roman"/>
          <w:sz w:val="24"/>
          <w:szCs w:val="24"/>
        </w:rPr>
      </w:pPr>
      <w:r w:rsidRPr="00AC3218">
        <w:rPr>
          <w:rFonts w:ascii="Times New Roman" w:hAnsi="Times New Roman" w:cs="Times New Roman"/>
          <w:sz w:val="24"/>
          <w:szCs w:val="24"/>
        </w:rPr>
        <w:t>Operating System   :  Windows XP, 7,Ubuntu Linux 10 -17.04.</w:t>
      </w:r>
    </w:p>
    <w:p w:rsidR="004844A8" w:rsidRPr="00AC3218" w:rsidRDefault="004844A8" w:rsidP="00AC3218">
      <w:pPr>
        <w:pStyle w:val="ListParagraph"/>
        <w:numPr>
          <w:ilvl w:val="0"/>
          <w:numId w:val="4"/>
        </w:numPr>
        <w:spacing w:after="200" w:line="360" w:lineRule="auto"/>
        <w:jc w:val="both"/>
        <w:rPr>
          <w:rFonts w:ascii="Times New Roman" w:hAnsi="Times New Roman" w:cs="Times New Roman"/>
          <w:sz w:val="24"/>
          <w:szCs w:val="24"/>
        </w:rPr>
      </w:pPr>
      <w:r w:rsidRPr="00AC3218">
        <w:rPr>
          <w:rFonts w:ascii="Times New Roman" w:hAnsi="Times New Roman" w:cs="Times New Roman"/>
          <w:sz w:val="24"/>
          <w:szCs w:val="24"/>
        </w:rPr>
        <w:t>Tool Used  :  Mininet.</w:t>
      </w:r>
    </w:p>
    <w:p w:rsidR="004844A8" w:rsidRPr="00AC3218" w:rsidRDefault="004844A8" w:rsidP="00AC3218">
      <w:pPr>
        <w:pStyle w:val="ListParagraph"/>
        <w:numPr>
          <w:ilvl w:val="0"/>
          <w:numId w:val="4"/>
        </w:numPr>
        <w:spacing w:after="200" w:line="360" w:lineRule="auto"/>
        <w:jc w:val="both"/>
        <w:rPr>
          <w:rFonts w:ascii="Times New Roman" w:hAnsi="Times New Roman" w:cs="Times New Roman"/>
          <w:sz w:val="24"/>
          <w:szCs w:val="24"/>
        </w:rPr>
      </w:pPr>
      <w:r w:rsidRPr="00AC3218">
        <w:rPr>
          <w:rFonts w:ascii="Times New Roman" w:hAnsi="Times New Roman" w:cs="Times New Roman"/>
          <w:sz w:val="24"/>
          <w:szCs w:val="24"/>
        </w:rPr>
        <w:t>Programming Language used : Python</w:t>
      </w:r>
    </w:p>
    <w:p w:rsidR="004844A8" w:rsidRPr="00AC3218" w:rsidRDefault="004844A8" w:rsidP="00AC3218">
      <w:pPr>
        <w:spacing w:line="360" w:lineRule="auto"/>
        <w:rPr>
          <w:rFonts w:ascii="Times New Roman" w:hAnsi="Times New Roman" w:cs="Times New Roman"/>
          <w:sz w:val="28"/>
          <w:szCs w:val="28"/>
        </w:rPr>
      </w:pPr>
      <w:r w:rsidRPr="0000417B">
        <w:rPr>
          <w:rFonts w:ascii="Times New Roman" w:eastAsia="Liberation Serif" w:hAnsi="Times New Roman" w:cs="Times New Roman"/>
          <w:b/>
          <w:sz w:val="28"/>
          <w:szCs w:val="28"/>
        </w:rPr>
        <w:t xml:space="preserve"> </w:t>
      </w:r>
      <w:r w:rsidR="0000417B" w:rsidRPr="0000417B">
        <w:rPr>
          <w:rFonts w:ascii="Times New Roman" w:hAnsi="Times New Roman" w:cs="Times New Roman"/>
          <w:b/>
          <w:sz w:val="28"/>
          <w:szCs w:val="28"/>
        </w:rPr>
        <w:t>2.2 Hardware</w:t>
      </w:r>
      <w:r w:rsidRPr="00AC3218">
        <w:rPr>
          <w:rFonts w:ascii="Times New Roman" w:hAnsi="Times New Roman" w:cs="Times New Roman"/>
          <w:b/>
          <w:sz w:val="28"/>
          <w:szCs w:val="28"/>
        </w:rPr>
        <w:t xml:space="preserve"> Requirements </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 xml:space="preserve">Processor </w:t>
      </w:r>
      <w:r w:rsidR="009C5D04">
        <w:rPr>
          <w:rFonts w:ascii="Times New Roman" w:hAnsi="Times New Roman" w:cs="Times New Roman"/>
          <w:sz w:val="24"/>
          <w:szCs w:val="24"/>
        </w:rPr>
        <w:t xml:space="preserve">        :</w:t>
      </w:r>
      <w:r w:rsidRPr="009C5D04">
        <w:rPr>
          <w:rFonts w:ascii="Times New Roman" w:hAnsi="Times New Roman" w:cs="Times New Roman"/>
          <w:sz w:val="24"/>
          <w:szCs w:val="24"/>
        </w:rPr>
        <w:t xml:space="preserve"> </w:t>
      </w:r>
      <w:r w:rsidR="009C5D04">
        <w:rPr>
          <w:rFonts w:ascii="Times New Roman" w:hAnsi="Times New Roman" w:cs="Times New Roman"/>
          <w:sz w:val="24"/>
          <w:szCs w:val="24"/>
        </w:rPr>
        <w:t xml:space="preserve"> </w:t>
      </w:r>
      <w:r w:rsidRPr="009C5D04">
        <w:rPr>
          <w:rFonts w:ascii="Times New Roman" w:hAnsi="Times New Roman" w:cs="Times New Roman"/>
          <w:sz w:val="24"/>
          <w:szCs w:val="24"/>
        </w:rPr>
        <w:t xml:space="preserve">Pentium III  </w:t>
      </w:r>
      <w:r w:rsidR="009C5D04" w:rsidRPr="009C5D04">
        <w:rPr>
          <w:rFonts w:ascii="Times New Roman" w:hAnsi="Times New Roman" w:cs="Times New Roman"/>
          <w:sz w:val="24"/>
          <w:szCs w:val="24"/>
        </w:rPr>
        <w:t>at least</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 xml:space="preserve">CPU Clock    </w:t>
      </w:r>
      <w:r w:rsidR="009C5D04">
        <w:rPr>
          <w:rFonts w:ascii="Times New Roman" w:hAnsi="Times New Roman" w:cs="Times New Roman"/>
          <w:sz w:val="24"/>
          <w:szCs w:val="24"/>
        </w:rPr>
        <w:t xml:space="preserve">  : </w:t>
      </w:r>
      <w:r w:rsidRPr="009C5D04">
        <w:rPr>
          <w:rFonts w:ascii="Times New Roman" w:hAnsi="Times New Roman" w:cs="Times New Roman"/>
          <w:sz w:val="24"/>
          <w:szCs w:val="24"/>
        </w:rPr>
        <w:t>700MHZ  or more</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Main Memory   :  128MB RAM or more</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 xml:space="preserve">Hard Disk Drive   :  20GB </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 xml:space="preserve">Cache Memory  : 512K </w:t>
      </w:r>
    </w:p>
    <w:p w:rsidR="004844A8" w:rsidRPr="009C5D04"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Virtual Memory  :</w:t>
      </w:r>
      <w:r w:rsidR="009C5D04">
        <w:rPr>
          <w:rFonts w:ascii="Times New Roman" w:hAnsi="Times New Roman" w:cs="Times New Roman"/>
          <w:sz w:val="24"/>
          <w:szCs w:val="24"/>
        </w:rPr>
        <w:t xml:space="preserve"> </w:t>
      </w:r>
      <w:r w:rsidRPr="009C5D04">
        <w:rPr>
          <w:rFonts w:ascii="Times New Roman" w:hAnsi="Times New Roman" w:cs="Times New Roman"/>
          <w:sz w:val="24"/>
          <w:szCs w:val="24"/>
        </w:rPr>
        <w:t xml:space="preserve">at least 250MB </w:t>
      </w:r>
    </w:p>
    <w:p w:rsidR="004844A8" w:rsidRDefault="004844A8" w:rsidP="00AC3218">
      <w:pPr>
        <w:pStyle w:val="ListParagraph"/>
        <w:numPr>
          <w:ilvl w:val="0"/>
          <w:numId w:val="5"/>
        </w:numPr>
        <w:spacing w:after="200" w:line="360" w:lineRule="auto"/>
        <w:rPr>
          <w:rFonts w:ascii="Times New Roman" w:hAnsi="Times New Roman" w:cs="Times New Roman"/>
          <w:sz w:val="24"/>
          <w:szCs w:val="24"/>
        </w:rPr>
      </w:pPr>
      <w:r w:rsidRPr="009C5D04">
        <w:rPr>
          <w:rFonts w:ascii="Times New Roman" w:hAnsi="Times New Roman" w:cs="Times New Roman"/>
          <w:sz w:val="24"/>
          <w:szCs w:val="24"/>
        </w:rPr>
        <w:t xml:space="preserve">Monitor   : </w:t>
      </w:r>
      <w:r w:rsidR="009C5D04">
        <w:rPr>
          <w:rFonts w:ascii="Times New Roman" w:hAnsi="Times New Roman" w:cs="Times New Roman"/>
          <w:sz w:val="24"/>
          <w:szCs w:val="24"/>
        </w:rPr>
        <w:t xml:space="preserve">             </w:t>
      </w:r>
      <w:r w:rsidRPr="009C5D04">
        <w:rPr>
          <w:rFonts w:ascii="Times New Roman" w:hAnsi="Times New Roman" w:cs="Times New Roman"/>
          <w:sz w:val="24"/>
          <w:szCs w:val="24"/>
        </w:rPr>
        <w:t xml:space="preserve">15 inch COLOR MONITOR/laptop </w:t>
      </w: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Default="0000417B" w:rsidP="0000417B">
      <w:pPr>
        <w:spacing w:after="200" w:line="360" w:lineRule="auto"/>
        <w:rPr>
          <w:rFonts w:ascii="Times New Roman" w:hAnsi="Times New Roman" w:cs="Times New Roman"/>
          <w:sz w:val="24"/>
          <w:szCs w:val="24"/>
        </w:rPr>
      </w:pPr>
    </w:p>
    <w:p w:rsidR="0000417B" w:rsidRPr="0000417B" w:rsidRDefault="0000417B" w:rsidP="0000417B">
      <w:pPr>
        <w:spacing w:after="200" w:line="360" w:lineRule="auto"/>
        <w:rPr>
          <w:rFonts w:ascii="Times New Roman" w:hAnsi="Times New Roman" w:cs="Times New Roman"/>
          <w:sz w:val="24"/>
          <w:szCs w:val="24"/>
        </w:rPr>
      </w:pPr>
    </w:p>
    <w:p w:rsidR="004844A8" w:rsidRPr="00AC3218" w:rsidRDefault="004844A8" w:rsidP="00AC3218">
      <w:pPr>
        <w:pStyle w:val="ListParagraph"/>
        <w:spacing w:line="360" w:lineRule="auto"/>
        <w:rPr>
          <w:rFonts w:ascii="Times New Roman" w:hAnsi="Times New Roman" w:cs="Times New Roman"/>
          <w:sz w:val="28"/>
          <w:szCs w:val="28"/>
        </w:rPr>
      </w:pPr>
    </w:p>
    <w:p w:rsidR="00C973EC" w:rsidRPr="0000417B" w:rsidRDefault="002F6215" w:rsidP="009F416F">
      <w:pPr>
        <w:pStyle w:val="ListParagraph"/>
        <w:numPr>
          <w:ilvl w:val="0"/>
          <w:numId w:val="25"/>
        </w:numPr>
        <w:spacing w:line="360" w:lineRule="auto"/>
        <w:jc w:val="center"/>
        <w:rPr>
          <w:rFonts w:ascii="Times New Roman" w:hAnsi="Times New Roman" w:cs="Times New Roman"/>
          <w:b/>
          <w:sz w:val="32"/>
          <w:szCs w:val="32"/>
        </w:rPr>
      </w:pPr>
      <w:r w:rsidRPr="0000417B">
        <w:rPr>
          <w:rFonts w:ascii="Times New Roman" w:hAnsi="Times New Roman" w:cs="Times New Roman"/>
          <w:b/>
          <w:sz w:val="32"/>
          <w:szCs w:val="32"/>
        </w:rPr>
        <w:lastRenderedPageBreak/>
        <w:t>Work Done</w:t>
      </w:r>
    </w:p>
    <w:p w:rsidR="0000417B" w:rsidRPr="0000417B" w:rsidRDefault="0000417B" w:rsidP="0000417B">
      <w:pPr>
        <w:pStyle w:val="ListParagraph"/>
        <w:spacing w:line="360" w:lineRule="auto"/>
        <w:rPr>
          <w:rFonts w:ascii="Times New Roman" w:hAnsi="Times New Roman" w:cs="Times New Roman"/>
          <w:b/>
          <w:sz w:val="28"/>
          <w:szCs w:val="28"/>
        </w:rPr>
      </w:pPr>
    </w:p>
    <w:p w:rsidR="00C973EC" w:rsidRPr="00AC3218" w:rsidRDefault="0000417B" w:rsidP="0000417B">
      <w:pPr>
        <w:pStyle w:val="ListParagraph"/>
        <w:spacing w:line="360" w:lineRule="auto"/>
        <w:ind w:hanging="436"/>
        <w:rPr>
          <w:rFonts w:ascii="Times New Roman" w:hAnsi="Times New Roman" w:cs="Times New Roman"/>
          <w:b/>
          <w:sz w:val="28"/>
          <w:szCs w:val="28"/>
        </w:rPr>
      </w:pPr>
      <w:r>
        <w:rPr>
          <w:rFonts w:ascii="Times New Roman" w:hAnsi="Times New Roman" w:cs="Times New Roman"/>
          <w:b/>
          <w:sz w:val="28"/>
          <w:szCs w:val="28"/>
        </w:rPr>
        <w:t xml:space="preserve">3.1  </w:t>
      </w:r>
      <w:r w:rsidR="00997CD4" w:rsidRPr="00AC3218">
        <w:rPr>
          <w:rFonts w:ascii="Times New Roman" w:hAnsi="Times New Roman" w:cs="Times New Roman"/>
          <w:b/>
          <w:sz w:val="28"/>
          <w:szCs w:val="28"/>
        </w:rPr>
        <w:t xml:space="preserve">Mininet </w:t>
      </w:r>
    </w:p>
    <w:p w:rsidR="00C973EC" w:rsidRPr="00AC3218" w:rsidRDefault="00C973EC" w:rsidP="00AC3218">
      <w:pPr>
        <w:pStyle w:val="ListParagraph"/>
        <w:spacing w:line="360" w:lineRule="auto"/>
        <w:jc w:val="both"/>
        <w:rPr>
          <w:rFonts w:ascii="Times New Roman" w:eastAsia="Times New Roman" w:hAnsi="Times New Roman" w:cs="Times New Roman"/>
          <w:color w:val="000000"/>
          <w:lang w:eastAsia="en-IN"/>
        </w:rPr>
      </w:pPr>
      <w:r w:rsidRPr="00AC3218">
        <w:rPr>
          <w:rFonts w:ascii="Times New Roman" w:hAnsi="Times New Roman" w:cs="Times New Roman"/>
          <w:sz w:val="28"/>
          <w:szCs w:val="28"/>
        </w:rPr>
        <w:t xml:space="preserve"> </w:t>
      </w:r>
      <w:r w:rsidR="0000417B" w:rsidRPr="0000417B">
        <w:rPr>
          <w:rFonts w:ascii="Times New Roman" w:eastAsia="Times New Roman" w:hAnsi="Times New Roman" w:cs="Times New Roman"/>
          <w:color w:val="000000"/>
          <w:sz w:val="24"/>
          <w:szCs w:val="24"/>
          <w:lang w:eastAsia="en-IN"/>
        </w:rPr>
        <w:t xml:space="preserve">Mininet is a network emulator </w:t>
      </w:r>
      <w:r w:rsidR="00997CD4" w:rsidRPr="0000417B">
        <w:rPr>
          <w:rFonts w:ascii="Times New Roman" w:eastAsia="Times New Roman" w:hAnsi="Times New Roman" w:cs="Times New Roman"/>
          <w:color w:val="000000"/>
          <w:sz w:val="24"/>
          <w:szCs w:val="24"/>
          <w:lang w:eastAsia="en-IN"/>
        </w:rPr>
        <w:t>which creates a network of virtual hosts, s</w:t>
      </w:r>
      <w:r w:rsidR="0000417B" w:rsidRPr="0000417B">
        <w:rPr>
          <w:rFonts w:ascii="Times New Roman" w:eastAsia="Times New Roman" w:hAnsi="Times New Roman" w:cs="Times New Roman"/>
          <w:color w:val="000000"/>
          <w:sz w:val="24"/>
          <w:szCs w:val="24"/>
          <w:lang w:eastAsia="en-IN"/>
        </w:rPr>
        <w:t>witches, controllers, and links</w:t>
      </w:r>
      <w:r w:rsidR="00997CD4" w:rsidRPr="0000417B">
        <w:rPr>
          <w:rFonts w:ascii="Times New Roman" w:eastAsia="Times New Roman" w:hAnsi="Times New Roman" w:cs="Times New Roman"/>
          <w:color w:val="000000"/>
          <w:sz w:val="24"/>
          <w:szCs w:val="24"/>
          <w:lang w:eastAsia="en-IN"/>
        </w:rPr>
        <w:t>.</w:t>
      </w:r>
      <w:r w:rsidRPr="0000417B">
        <w:rPr>
          <w:rFonts w:ascii="Times New Roman" w:eastAsia="Times New Roman" w:hAnsi="Times New Roman" w:cs="Times New Roman"/>
          <w:color w:val="000000"/>
          <w:sz w:val="24"/>
          <w:szCs w:val="24"/>
          <w:lang w:eastAsia="en-IN"/>
        </w:rPr>
        <w:t xml:space="preserve"> </w:t>
      </w:r>
      <w:r w:rsidR="00997CD4" w:rsidRPr="0000417B">
        <w:rPr>
          <w:rFonts w:ascii="Times New Roman" w:eastAsia="Times New Roman" w:hAnsi="Times New Roman" w:cs="Times New Roman"/>
          <w:color w:val="000000"/>
          <w:sz w:val="24"/>
          <w:szCs w:val="24"/>
          <w:lang w:eastAsia="en-IN"/>
        </w:rPr>
        <w:t>Mininet provides an easy way to get correct sy</w:t>
      </w:r>
      <w:r w:rsidR="0000417B" w:rsidRPr="0000417B">
        <w:rPr>
          <w:rFonts w:ascii="Times New Roman" w:eastAsia="Times New Roman" w:hAnsi="Times New Roman" w:cs="Times New Roman"/>
          <w:color w:val="000000"/>
          <w:sz w:val="24"/>
          <w:szCs w:val="24"/>
          <w:lang w:eastAsia="en-IN"/>
        </w:rPr>
        <w:t xml:space="preserve">stem behaviour </w:t>
      </w:r>
      <w:r w:rsidR="00997CD4" w:rsidRPr="0000417B">
        <w:rPr>
          <w:rFonts w:ascii="Times New Roman" w:eastAsia="Times New Roman" w:hAnsi="Times New Roman" w:cs="Times New Roman"/>
          <w:color w:val="000000"/>
          <w:sz w:val="24"/>
          <w:szCs w:val="24"/>
          <w:lang w:eastAsia="en-IN"/>
        </w:rPr>
        <w:t>an</w:t>
      </w:r>
      <w:r w:rsidR="0000417B" w:rsidRPr="0000417B">
        <w:rPr>
          <w:rFonts w:ascii="Times New Roman" w:eastAsia="Times New Roman" w:hAnsi="Times New Roman" w:cs="Times New Roman"/>
          <w:color w:val="000000"/>
          <w:sz w:val="24"/>
          <w:szCs w:val="24"/>
          <w:lang w:eastAsia="en-IN"/>
        </w:rPr>
        <w:t>d to experiment with topologies</w:t>
      </w:r>
      <w:r w:rsidR="00997CD4" w:rsidRPr="0000417B">
        <w:rPr>
          <w:rFonts w:ascii="Times New Roman" w:eastAsia="Times New Roman" w:hAnsi="Times New Roman" w:cs="Times New Roman"/>
          <w:color w:val="000000"/>
          <w:sz w:val="24"/>
          <w:szCs w:val="24"/>
          <w:lang w:eastAsia="en-IN"/>
        </w:rPr>
        <w:t>.</w:t>
      </w:r>
      <w:r w:rsidRPr="0000417B">
        <w:rPr>
          <w:rFonts w:ascii="Times New Roman" w:eastAsia="Times New Roman" w:hAnsi="Times New Roman" w:cs="Times New Roman"/>
          <w:color w:val="000000"/>
          <w:sz w:val="24"/>
          <w:szCs w:val="24"/>
          <w:lang w:eastAsia="en-IN"/>
        </w:rPr>
        <w:t xml:space="preserve"> </w:t>
      </w:r>
      <w:r w:rsidR="0000417B" w:rsidRPr="0000417B">
        <w:rPr>
          <w:rFonts w:ascii="Times New Roman" w:eastAsia="Times New Roman" w:hAnsi="Times New Roman" w:cs="Times New Roman"/>
          <w:color w:val="000000"/>
          <w:sz w:val="24"/>
          <w:szCs w:val="24"/>
          <w:lang w:eastAsia="en-IN"/>
        </w:rPr>
        <w:t xml:space="preserve"> </w:t>
      </w:r>
      <w:r w:rsidR="0000417B" w:rsidRPr="0000417B">
        <w:rPr>
          <w:rFonts w:ascii="Times New Roman" w:hAnsi="Times New Roman" w:cs="Times New Roman"/>
          <w:color w:val="24292E"/>
          <w:sz w:val="24"/>
          <w:szCs w:val="24"/>
          <w:shd w:val="clear" w:color="auto" w:fill="FFFFFF"/>
        </w:rPr>
        <w:t> It uses lightweight virtualization to make a single system look like a complete network, running the same kernel, system, and user code. A Mininet host be</w:t>
      </w:r>
      <w:r w:rsidR="0000417B">
        <w:rPr>
          <w:rFonts w:ascii="Times New Roman" w:hAnsi="Times New Roman" w:cs="Times New Roman"/>
          <w:color w:val="24292E"/>
          <w:sz w:val="24"/>
          <w:szCs w:val="24"/>
          <w:shd w:val="clear" w:color="auto" w:fill="FFFFFF"/>
        </w:rPr>
        <w:t xml:space="preserve">haves just like a real machine </w:t>
      </w:r>
      <w:r w:rsidR="0000417B" w:rsidRPr="0000417B">
        <w:rPr>
          <w:rFonts w:ascii="Times New Roman" w:hAnsi="Times New Roman" w:cs="Times New Roman"/>
          <w:color w:val="24292E"/>
          <w:sz w:val="24"/>
          <w:szCs w:val="24"/>
          <w:shd w:val="clear" w:color="auto" w:fill="FFFFFF"/>
        </w:rPr>
        <w:t xml:space="preserve">and run arbitrary programs </w:t>
      </w:r>
      <w:r w:rsidR="0000417B">
        <w:rPr>
          <w:rFonts w:ascii="Times New Roman" w:hAnsi="Times New Roman" w:cs="Times New Roman"/>
          <w:color w:val="24292E"/>
          <w:sz w:val="24"/>
          <w:szCs w:val="24"/>
          <w:shd w:val="clear" w:color="auto" w:fill="FFFFFF"/>
        </w:rPr>
        <w:t>.</w:t>
      </w:r>
    </w:p>
    <w:p w:rsidR="002F6215" w:rsidRPr="00AC3218" w:rsidRDefault="002F6215" w:rsidP="00AC3218">
      <w:pPr>
        <w:pStyle w:val="ListParagraph"/>
        <w:numPr>
          <w:ilvl w:val="0"/>
          <w:numId w:val="14"/>
        </w:numPr>
        <w:spacing w:line="360" w:lineRule="auto"/>
        <w:rPr>
          <w:rFonts w:ascii="Times New Roman" w:hAnsi="Times New Roman" w:cs="Times New Roman"/>
          <w:sz w:val="24"/>
          <w:szCs w:val="24"/>
        </w:rPr>
      </w:pPr>
      <w:r w:rsidRPr="00AC3218">
        <w:rPr>
          <w:rFonts w:ascii="Times New Roman" w:hAnsi="Times New Roman" w:cs="Times New Roman"/>
          <w:sz w:val="24"/>
          <w:szCs w:val="24"/>
        </w:rPr>
        <w:t xml:space="preserve">Mininet </w:t>
      </w:r>
      <w:r w:rsidR="0000417B">
        <w:rPr>
          <w:rFonts w:ascii="Times New Roman" w:hAnsi="Times New Roman" w:cs="Times New Roman"/>
          <w:sz w:val="24"/>
          <w:szCs w:val="24"/>
        </w:rPr>
        <w:t>set up command :</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sudo apt-get install mininet</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sudo mn -c</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sudo apt-get install git</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git clone git://github.com/mininet/</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cd mininet</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git tag #list available versions</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git checkout-b cs244-spring-2012-final</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mininet/util/install.sh -a</w:t>
      </w:r>
    </w:p>
    <w:p w:rsidR="00DD5FBB" w:rsidRPr="00AC3218" w:rsidRDefault="00DD5FBB" w:rsidP="00AC3218">
      <w:pPr>
        <w:pStyle w:val="ListParagraph"/>
        <w:numPr>
          <w:ilvl w:val="0"/>
          <w:numId w:val="15"/>
        </w:numPr>
        <w:spacing w:line="360" w:lineRule="auto"/>
        <w:rPr>
          <w:rFonts w:ascii="Times New Roman" w:hAnsi="Times New Roman" w:cs="Times New Roman"/>
          <w:sz w:val="24"/>
          <w:szCs w:val="24"/>
        </w:rPr>
      </w:pPr>
      <w:r w:rsidRPr="00AC3218">
        <w:rPr>
          <w:rFonts w:ascii="Times New Roman" w:hAnsi="Times New Roman" w:cs="Times New Roman"/>
          <w:sz w:val="24"/>
          <w:szCs w:val="24"/>
        </w:rPr>
        <w:t>sudo wireshark &amp;</w:t>
      </w:r>
    </w:p>
    <w:p w:rsidR="00DD5FBB" w:rsidRPr="00AC3218" w:rsidRDefault="00DD5FBB" w:rsidP="00AC3218">
      <w:pPr>
        <w:pStyle w:val="ListParagraph"/>
        <w:numPr>
          <w:ilvl w:val="0"/>
          <w:numId w:val="15"/>
        </w:numPr>
        <w:spacing w:line="360" w:lineRule="auto"/>
        <w:rPr>
          <w:rFonts w:ascii="Times New Roman" w:hAnsi="Times New Roman" w:cs="Times New Roman"/>
          <w:sz w:val="28"/>
          <w:szCs w:val="28"/>
        </w:rPr>
      </w:pPr>
      <w:r w:rsidRPr="00AC3218">
        <w:rPr>
          <w:rFonts w:ascii="Times New Roman" w:hAnsi="Times New Roman" w:cs="Times New Roman"/>
          <w:sz w:val="24"/>
          <w:szCs w:val="24"/>
        </w:rPr>
        <w:t>sudo mn</w:t>
      </w:r>
      <w:r w:rsidRPr="00AC3218">
        <w:rPr>
          <w:rFonts w:ascii="Times New Roman" w:hAnsi="Times New Roman" w:cs="Times New Roman"/>
          <w:sz w:val="28"/>
          <w:szCs w:val="28"/>
        </w:rPr>
        <w:t xml:space="preserve"> </w:t>
      </w:r>
    </w:p>
    <w:p w:rsidR="00FD0E53" w:rsidRPr="00AC3218" w:rsidRDefault="00FD0E53" w:rsidP="00AC3218">
      <w:pPr>
        <w:spacing w:line="360" w:lineRule="auto"/>
        <w:rPr>
          <w:rFonts w:ascii="Times New Roman" w:hAnsi="Times New Roman" w:cs="Times New Roman"/>
          <w:sz w:val="28"/>
          <w:szCs w:val="28"/>
        </w:rPr>
      </w:pPr>
    </w:p>
    <w:p w:rsidR="00FD0E53" w:rsidRPr="00AC3218" w:rsidRDefault="00FD0E53" w:rsidP="00AC3218">
      <w:pPr>
        <w:spacing w:line="360" w:lineRule="auto"/>
        <w:rPr>
          <w:rFonts w:ascii="Times New Roman" w:hAnsi="Times New Roman" w:cs="Times New Roman"/>
          <w:sz w:val="28"/>
          <w:szCs w:val="28"/>
        </w:rPr>
      </w:pPr>
    </w:p>
    <w:p w:rsidR="00FD0E53" w:rsidRPr="0000417B" w:rsidRDefault="0000417B" w:rsidP="0000417B">
      <w:pPr>
        <w:pStyle w:val="ListParagraph"/>
        <w:numPr>
          <w:ilvl w:val="1"/>
          <w:numId w:val="20"/>
        </w:numPr>
        <w:spacing w:line="360" w:lineRule="auto"/>
        <w:rPr>
          <w:rFonts w:ascii="Times New Roman" w:hAnsi="Times New Roman" w:cs="Times New Roman"/>
          <w:b/>
          <w:sz w:val="28"/>
          <w:szCs w:val="28"/>
        </w:rPr>
      </w:pPr>
      <w:r w:rsidRPr="0000417B">
        <w:rPr>
          <w:rFonts w:ascii="Times New Roman" w:hAnsi="Times New Roman" w:cs="Times New Roman"/>
          <w:b/>
          <w:sz w:val="28"/>
          <w:szCs w:val="28"/>
        </w:rPr>
        <w:t xml:space="preserve">. </w:t>
      </w:r>
      <w:r w:rsidR="00FD0E53" w:rsidRPr="0000417B">
        <w:rPr>
          <w:rFonts w:ascii="Times New Roman" w:hAnsi="Times New Roman" w:cs="Times New Roman"/>
          <w:b/>
          <w:sz w:val="28"/>
          <w:szCs w:val="28"/>
        </w:rPr>
        <w:t>CREATING TOPOLOGY</w:t>
      </w:r>
    </w:p>
    <w:p w:rsidR="00FD0E53" w:rsidRPr="0000417B" w:rsidRDefault="00FD0E53" w:rsidP="00AC3218">
      <w:p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color w:val="24292E"/>
          <w:sz w:val="24"/>
          <w:szCs w:val="24"/>
          <w:lang w:eastAsia="en-IN"/>
        </w:rPr>
        <w:t xml:space="preserve">A </w:t>
      </w:r>
      <w:r w:rsidRPr="00FD0E53">
        <w:rPr>
          <w:rFonts w:ascii="Times New Roman" w:eastAsia="Times New Roman" w:hAnsi="Times New Roman" w:cs="Times New Roman"/>
          <w:color w:val="24292E"/>
          <w:sz w:val="24"/>
          <w:szCs w:val="24"/>
          <w:lang w:eastAsia="en-IN"/>
        </w:rPr>
        <w:t>simple network topology (based on </w:t>
      </w:r>
      <w:r w:rsidRPr="0000417B">
        <w:rPr>
          <w:rFonts w:ascii="Times New Roman" w:eastAsia="Times New Roman" w:hAnsi="Times New Roman" w:cs="Times New Roman"/>
          <w:color w:val="24292E"/>
          <w:sz w:val="24"/>
          <w:szCs w:val="24"/>
          <w:lang w:eastAsia="en-IN"/>
        </w:rPr>
        <w:t>mininet/topo.py:SingleSwitchTopo) which consists of a N</w:t>
      </w:r>
      <w:r w:rsidRPr="00FD0E53">
        <w:rPr>
          <w:rFonts w:ascii="Times New Roman" w:eastAsia="Times New Roman" w:hAnsi="Times New Roman" w:cs="Times New Roman"/>
          <w:color w:val="24292E"/>
          <w:sz w:val="24"/>
          <w:szCs w:val="24"/>
          <w:lang w:eastAsia="en-IN"/>
        </w:rPr>
        <w:t xml:space="preserve"> number of hosts (</w:t>
      </w:r>
      <w:r w:rsidRPr="0000417B">
        <w:rPr>
          <w:rFonts w:ascii="Times New Roman" w:eastAsia="Times New Roman" w:hAnsi="Times New Roman" w:cs="Times New Roman"/>
          <w:color w:val="24292E"/>
          <w:sz w:val="24"/>
          <w:szCs w:val="24"/>
          <w:lang w:eastAsia="en-IN"/>
        </w:rPr>
        <w:t>h1</w:t>
      </w:r>
      <w:r w:rsidRPr="00FD0E53">
        <w:rPr>
          <w:rFonts w:ascii="Times New Roman" w:eastAsia="Times New Roman" w:hAnsi="Times New Roman" w:cs="Times New Roman"/>
          <w:color w:val="24292E"/>
          <w:sz w:val="24"/>
          <w:szCs w:val="24"/>
          <w:lang w:eastAsia="en-IN"/>
        </w:rPr>
        <w:t> through </w:t>
      </w:r>
      <w:r w:rsidRPr="0000417B">
        <w:rPr>
          <w:rFonts w:ascii="Times New Roman" w:eastAsia="Times New Roman" w:hAnsi="Times New Roman" w:cs="Times New Roman"/>
          <w:color w:val="24292E"/>
          <w:sz w:val="24"/>
          <w:szCs w:val="24"/>
          <w:lang w:eastAsia="en-IN"/>
        </w:rPr>
        <w:t>hN</w:t>
      </w:r>
      <w:r w:rsidRPr="00FD0E53">
        <w:rPr>
          <w:rFonts w:ascii="Times New Roman" w:eastAsia="Times New Roman" w:hAnsi="Times New Roman" w:cs="Times New Roman"/>
          <w:color w:val="24292E"/>
          <w:sz w:val="24"/>
          <w:szCs w:val="24"/>
          <w:lang w:eastAsia="en-IN"/>
        </w:rPr>
        <w:t>) connected to a single switch (</w:t>
      </w:r>
      <w:r w:rsidRPr="0000417B">
        <w:rPr>
          <w:rFonts w:ascii="Times New Roman" w:eastAsia="Times New Roman" w:hAnsi="Times New Roman" w:cs="Times New Roman"/>
          <w:color w:val="24292E"/>
          <w:sz w:val="24"/>
          <w:szCs w:val="24"/>
          <w:lang w:eastAsia="en-IN"/>
        </w:rPr>
        <w:t>s1</w:t>
      </w:r>
      <w:r w:rsidR="00C71BB5" w:rsidRPr="0000417B">
        <w:rPr>
          <w:rFonts w:ascii="Times New Roman" w:eastAsia="Times New Roman" w:hAnsi="Times New Roman" w:cs="Times New Roman"/>
          <w:color w:val="24292E"/>
          <w:sz w:val="24"/>
          <w:szCs w:val="24"/>
          <w:lang w:eastAsia="en-IN"/>
        </w:rPr>
        <w:t xml:space="preserve">): </w:t>
      </w:r>
    </w:p>
    <w:p w:rsidR="00C71BB5" w:rsidRPr="00AC3218" w:rsidRDefault="00C71BB5" w:rsidP="00AC3218">
      <w:pPr>
        <w:shd w:val="clear" w:color="auto" w:fill="FFFFFF"/>
        <w:spacing w:after="0" w:line="360" w:lineRule="auto"/>
        <w:rPr>
          <w:rFonts w:ascii="Times New Roman" w:eastAsia="Times New Roman" w:hAnsi="Times New Roman" w:cs="Times New Roman"/>
          <w:color w:val="24292E"/>
          <w:sz w:val="24"/>
          <w:szCs w:val="24"/>
          <w:lang w:eastAsia="en-IN"/>
        </w:rPr>
      </w:pP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AC3218">
        <w:rPr>
          <w:rFonts w:ascii="Times New Roman" w:eastAsia="Times New Roman" w:hAnsi="Times New Roman" w:cs="Times New Roman"/>
          <w:color w:val="D73A49"/>
          <w:sz w:val="20"/>
          <w:szCs w:val="20"/>
          <w:lang w:eastAsia="en-IN"/>
        </w:rPr>
        <w:t>class</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6F42C1"/>
          <w:sz w:val="20"/>
          <w:szCs w:val="20"/>
          <w:lang w:eastAsia="en-IN"/>
        </w:rPr>
        <w:t>SingleSwitchTopo</w:t>
      </w:r>
      <w:r w:rsidRPr="00C71BB5">
        <w:rPr>
          <w:rFonts w:ascii="Times New Roman" w:eastAsia="Times New Roman" w:hAnsi="Times New Roman" w:cs="Times New Roman"/>
          <w:color w:val="24292E"/>
          <w:sz w:val="20"/>
          <w:szCs w:val="20"/>
          <w:lang w:eastAsia="en-IN"/>
        </w:rPr>
        <w:t>(</w:t>
      </w:r>
      <w:r w:rsidRPr="00AC3218">
        <w:rPr>
          <w:rFonts w:ascii="Times New Roman" w:eastAsia="Times New Roman" w:hAnsi="Times New Roman" w:cs="Times New Roman"/>
          <w:color w:val="6F42C1"/>
          <w:sz w:val="20"/>
          <w:szCs w:val="20"/>
          <w:lang w:eastAsia="en-IN"/>
        </w:rPr>
        <w:t>Topo</w:t>
      </w:r>
      <w:r w:rsidRPr="00C71BB5">
        <w:rPr>
          <w:rFonts w:ascii="Times New Roman" w:eastAsia="Times New Roman" w:hAnsi="Times New Roman" w:cs="Times New Roman"/>
          <w:color w:val="24292E"/>
          <w:sz w:val="20"/>
          <w:szCs w:val="20"/>
          <w:lang w:eastAsia="en-IN"/>
        </w:rPr>
        <w:t>):</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32F62"/>
          <w:sz w:val="20"/>
          <w:szCs w:val="20"/>
          <w:lang w:eastAsia="en-IN"/>
        </w:rPr>
        <w:t>"Single switch connected to n hosts."</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D73A49"/>
          <w:sz w:val="20"/>
          <w:szCs w:val="20"/>
          <w:lang w:eastAsia="en-IN"/>
        </w:rPr>
        <w:t>def</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__init__</w:t>
      </w:r>
      <w:r w:rsidRPr="00C71BB5">
        <w:rPr>
          <w:rFonts w:ascii="Times New Roman" w:eastAsia="Times New Roman" w:hAnsi="Times New Roman" w:cs="Times New Roman"/>
          <w:color w:val="24292E"/>
          <w:sz w:val="20"/>
          <w:szCs w:val="20"/>
          <w:lang w:eastAsia="en-IN"/>
        </w:rPr>
        <w:t>(</w:t>
      </w:r>
      <w:r w:rsidRPr="00AC3218">
        <w:rPr>
          <w:rFonts w:ascii="Times New Roman" w:eastAsia="Times New Roman" w:hAnsi="Times New Roman" w:cs="Times New Roman"/>
          <w:color w:val="24292E"/>
          <w:sz w:val="20"/>
          <w:szCs w:val="20"/>
          <w:lang w:eastAsia="en-IN"/>
        </w:rPr>
        <w:t>self</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24292E"/>
          <w:sz w:val="20"/>
          <w:szCs w:val="20"/>
          <w:lang w:eastAsia="en-IN"/>
        </w:rPr>
        <w:t>n</w:t>
      </w:r>
      <w:r w:rsidRPr="00AC3218">
        <w:rPr>
          <w:rFonts w:ascii="Times New Roman" w:eastAsia="Times New Roman" w:hAnsi="Times New Roman" w:cs="Times New Roman"/>
          <w:color w:val="D73A49"/>
          <w:sz w:val="20"/>
          <w:szCs w:val="20"/>
          <w:lang w:eastAsia="en-IN"/>
        </w:rPr>
        <w:t>=</w:t>
      </w:r>
      <w:r w:rsidRPr="00AC3218">
        <w:rPr>
          <w:rFonts w:ascii="Times New Roman" w:eastAsia="Times New Roman" w:hAnsi="Times New Roman" w:cs="Times New Roman"/>
          <w:color w:val="005CC5"/>
          <w:sz w:val="20"/>
          <w:szCs w:val="20"/>
          <w:lang w:eastAsia="en-IN"/>
        </w:rPr>
        <w:t>2</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D73A49"/>
          <w:sz w:val="20"/>
          <w:szCs w:val="20"/>
          <w:lang w:eastAsia="en-IN"/>
        </w:rPr>
        <w:t>**</w:t>
      </w:r>
      <w:r w:rsidRPr="00AC3218">
        <w:rPr>
          <w:rFonts w:ascii="Times New Roman" w:eastAsia="Times New Roman" w:hAnsi="Times New Roman" w:cs="Times New Roman"/>
          <w:color w:val="24292E"/>
          <w:sz w:val="20"/>
          <w:szCs w:val="20"/>
          <w:lang w:eastAsia="en-IN"/>
        </w:rPr>
        <w:t>opts</w:t>
      </w:r>
      <w:r w:rsidRPr="00C71BB5">
        <w:rPr>
          <w:rFonts w:ascii="Times New Roman" w:eastAsia="Times New Roman" w:hAnsi="Times New Roman" w:cs="Times New Roman"/>
          <w:color w:val="24292E"/>
          <w:sz w:val="20"/>
          <w:szCs w:val="20"/>
          <w:lang w:eastAsia="en-IN"/>
        </w:rPr>
        <w:t>):</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6A737D"/>
          <w:sz w:val="20"/>
          <w:szCs w:val="20"/>
          <w:lang w:eastAsia="en-IN"/>
        </w:rPr>
        <w:t># Initialize topology and default options</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Topo.</w:t>
      </w:r>
      <w:r w:rsidRPr="00AC3218">
        <w:rPr>
          <w:rFonts w:ascii="Times New Roman" w:eastAsia="Times New Roman" w:hAnsi="Times New Roman" w:cs="Times New Roman"/>
          <w:color w:val="005CC5"/>
          <w:sz w:val="20"/>
          <w:szCs w:val="20"/>
          <w:lang w:eastAsia="en-IN"/>
        </w:rPr>
        <w:t>__init__</w:t>
      </w:r>
      <w:r w:rsidRPr="00C71BB5">
        <w:rPr>
          <w:rFonts w:ascii="Times New Roman" w:eastAsia="Times New Roman" w:hAnsi="Times New Roman" w:cs="Times New Roman"/>
          <w:color w:val="24292E"/>
          <w:sz w:val="20"/>
          <w:szCs w:val="20"/>
          <w:lang w:eastAsia="en-IN"/>
        </w:rPr>
        <w:t>(</w:t>
      </w:r>
      <w:r w:rsidRPr="00AC3218">
        <w:rPr>
          <w:rFonts w:ascii="Times New Roman" w:eastAsia="Times New Roman" w:hAnsi="Times New Roman" w:cs="Times New Roman"/>
          <w:color w:val="005CC5"/>
          <w:sz w:val="20"/>
          <w:szCs w:val="20"/>
          <w:lang w:eastAsia="en-IN"/>
        </w:rPr>
        <w:t>self</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D73A49"/>
          <w:sz w:val="20"/>
          <w:szCs w:val="20"/>
          <w:lang w:eastAsia="en-IN"/>
        </w:rPr>
        <w:t>**</w:t>
      </w:r>
      <w:r w:rsidRPr="00C71BB5">
        <w:rPr>
          <w:rFonts w:ascii="Times New Roman" w:eastAsia="Times New Roman" w:hAnsi="Times New Roman" w:cs="Times New Roman"/>
          <w:color w:val="24292E"/>
          <w:sz w:val="20"/>
          <w:szCs w:val="20"/>
          <w:lang w:eastAsia="en-IN"/>
        </w:rPr>
        <w:t>opts)</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switch </w:t>
      </w:r>
      <w:r w:rsidRPr="00AC3218">
        <w:rPr>
          <w:rFonts w:ascii="Times New Roman" w:eastAsia="Times New Roman" w:hAnsi="Times New Roman" w:cs="Times New Roman"/>
          <w:color w:val="D73A49"/>
          <w:sz w:val="20"/>
          <w:szCs w:val="20"/>
          <w:lang w:eastAsia="en-IN"/>
        </w:rPr>
        <w:t>=</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self</w:t>
      </w:r>
      <w:r w:rsidRPr="00C71BB5">
        <w:rPr>
          <w:rFonts w:ascii="Times New Roman" w:eastAsia="Times New Roman" w:hAnsi="Times New Roman" w:cs="Times New Roman"/>
          <w:color w:val="24292E"/>
          <w:sz w:val="20"/>
          <w:szCs w:val="20"/>
          <w:lang w:eastAsia="en-IN"/>
        </w:rPr>
        <w:t>.addSwitch(</w:t>
      </w:r>
      <w:r w:rsidRPr="00AC3218">
        <w:rPr>
          <w:rFonts w:ascii="Times New Roman" w:eastAsia="Times New Roman" w:hAnsi="Times New Roman" w:cs="Times New Roman"/>
          <w:color w:val="032F62"/>
          <w:sz w:val="20"/>
          <w:szCs w:val="20"/>
          <w:lang w:eastAsia="en-IN"/>
        </w:rPr>
        <w:t>'s1'</w:t>
      </w:r>
      <w:r w:rsidRPr="00C71BB5">
        <w:rPr>
          <w:rFonts w:ascii="Times New Roman" w:eastAsia="Times New Roman" w:hAnsi="Times New Roman" w:cs="Times New Roman"/>
          <w:color w:val="24292E"/>
          <w:sz w:val="20"/>
          <w:szCs w:val="20"/>
          <w:lang w:eastAsia="en-IN"/>
        </w:rPr>
        <w:t>)</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6A737D"/>
          <w:sz w:val="20"/>
          <w:szCs w:val="20"/>
          <w:lang w:eastAsia="en-IN"/>
        </w:rPr>
        <w:t># Python's range(N) generates 0..N-1</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lastRenderedPageBreak/>
        <w:t xml:space="preserve">        </w:t>
      </w:r>
      <w:r w:rsidRPr="00AC3218">
        <w:rPr>
          <w:rFonts w:ascii="Times New Roman" w:eastAsia="Times New Roman" w:hAnsi="Times New Roman" w:cs="Times New Roman"/>
          <w:color w:val="D73A49"/>
          <w:sz w:val="20"/>
          <w:szCs w:val="20"/>
          <w:lang w:eastAsia="en-IN"/>
        </w:rPr>
        <w:t>for</w:t>
      </w:r>
      <w:r w:rsidRPr="00C71BB5">
        <w:rPr>
          <w:rFonts w:ascii="Times New Roman" w:eastAsia="Times New Roman" w:hAnsi="Times New Roman" w:cs="Times New Roman"/>
          <w:color w:val="24292E"/>
          <w:sz w:val="20"/>
          <w:szCs w:val="20"/>
          <w:lang w:eastAsia="en-IN"/>
        </w:rPr>
        <w:t xml:space="preserve"> h </w:t>
      </w:r>
      <w:r w:rsidRPr="00AC3218">
        <w:rPr>
          <w:rFonts w:ascii="Times New Roman" w:eastAsia="Times New Roman" w:hAnsi="Times New Roman" w:cs="Times New Roman"/>
          <w:color w:val="D73A49"/>
          <w:sz w:val="20"/>
          <w:szCs w:val="20"/>
          <w:lang w:eastAsia="en-IN"/>
        </w:rPr>
        <w:t>in</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range</w:t>
      </w:r>
      <w:r w:rsidRPr="00C71BB5">
        <w:rPr>
          <w:rFonts w:ascii="Times New Roman" w:eastAsia="Times New Roman" w:hAnsi="Times New Roman" w:cs="Times New Roman"/>
          <w:color w:val="24292E"/>
          <w:sz w:val="20"/>
          <w:szCs w:val="20"/>
          <w:lang w:eastAsia="en-IN"/>
        </w:rPr>
        <w:t>(n):</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host </w:t>
      </w:r>
      <w:r w:rsidRPr="00AC3218">
        <w:rPr>
          <w:rFonts w:ascii="Times New Roman" w:eastAsia="Times New Roman" w:hAnsi="Times New Roman" w:cs="Times New Roman"/>
          <w:color w:val="D73A49"/>
          <w:sz w:val="20"/>
          <w:szCs w:val="20"/>
          <w:lang w:eastAsia="en-IN"/>
        </w:rPr>
        <w:t>=</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self</w:t>
      </w:r>
      <w:r w:rsidRPr="00C71BB5">
        <w:rPr>
          <w:rFonts w:ascii="Times New Roman" w:eastAsia="Times New Roman" w:hAnsi="Times New Roman" w:cs="Times New Roman"/>
          <w:color w:val="24292E"/>
          <w:sz w:val="20"/>
          <w:szCs w:val="20"/>
          <w:lang w:eastAsia="en-IN"/>
        </w:rPr>
        <w:t>.addHost(</w:t>
      </w:r>
      <w:r w:rsidRPr="00AC3218">
        <w:rPr>
          <w:rFonts w:ascii="Times New Roman" w:eastAsia="Times New Roman" w:hAnsi="Times New Roman" w:cs="Times New Roman"/>
          <w:color w:val="032F62"/>
          <w:sz w:val="20"/>
          <w:szCs w:val="20"/>
          <w:lang w:eastAsia="en-IN"/>
        </w:rPr>
        <w:t>'h</w:t>
      </w:r>
      <w:r w:rsidRPr="00AC3218">
        <w:rPr>
          <w:rFonts w:ascii="Times New Roman" w:eastAsia="Times New Roman" w:hAnsi="Times New Roman" w:cs="Times New Roman"/>
          <w:color w:val="005CC5"/>
          <w:sz w:val="20"/>
          <w:szCs w:val="20"/>
          <w:lang w:eastAsia="en-IN"/>
        </w:rPr>
        <w:t>%s</w:t>
      </w:r>
      <w:r w:rsidRPr="00AC3218">
        <w:rPr>
          <w:rFonts w:ascii="Times New Roman" w:eastAsia="Times New Roman" w:hAnsi="Times New Roman" w:cs="Times New Roman"/>
          <w:color w:val="032F62"/>
          <w:sz w:val="20"/>
          <w:szCs w:val="20"/>
          <w:lang w:eastAsia="en-IN"/>
        </w:rPr>
        <w:t>'</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D73A49"/>
          <w:sz w:val="20"/>
          <w:szCs w:val="20"/>
          <w:lang w:eastAsia="en-IN"/>
        </w:rPr>
        <w:t>%</w:t>
      </w:r>
      <w:r w:rsidRPr="00C71BB5">
        <w:rPr>
          <w:rFonts w:ascii="Times New Roman" w:eastAsia="Times New Roman" w:hAnsi="Times New Roman" w:cs="Times New Roman"/>
          <w:color w:val="24292E"/>
          <w:sz w:val="20"/>
          <w:szCs w:val="20"/>
          <w:lang w:eastAsia="en-IN"/>
        </w:rPr>
        <w:t xml:space="preserve"> (h </w:t>
      </w:r>
      <w:r w:rsidRPr="00AC3218">
        <w:rPr>
          <w:rFonts w:ascii="Times New Roman" w:eastAsia="Times New Roman" w:hAnsi="Times New Roman" w:cs="Times New Roman"/>
          <w:color w:val="D73A49"/>
          <w:sz w:val="20"/>
          <w:szCs w:val="20"/>
          <w:lang w:eastAsia="en-IN"/>
        </w:rPr>
        <w:t>+</w:t>
      </w: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1</w:t>
      </w:r>
      <w:r w:rsidRPr="00C71BB5">
        <w:rPr>
          <w:rFonts w:ascii="Times New Roman" w:eastAsia="Times New Roman" w:hAnsi="Times New Roman" w:cs="Times New Roman"/>
          <w:color w:val="24292E"/>
          <w:sz w:val="20"/>
          <w:szCs w:val="20"/>
          <w:lang w:eastAsia="en-IN"/>
        </w:rPr>
        <w:t>))</w:t>
      </w:r>
    </w:p>
    <w:p w:rsidR="00C71BB5" w:rsidRPr="00C71BB5" w:rsidRDefault="00C71BB5" w:rsidP="00AC3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0"/>
          <w:szCs w:val="20"/>
          <w:lang w:eastAsia="en-IN"/>
        </w:rPr>
      </w:pPr>
      <w:r w:rsidRPr="00C71BB5">
        <w:rPr>
          <w:rFonts w:ascii="Times New Roman" w:eastAsia="Times New Roman" w:hAnsi="Times New Roman" w:cs="Times New Roman"/>
          <w:color w:val="24292E"/>
          <w:sz w:val="20"/>
          <w:szCs w:val="20"/>
          <w:lang w:eastAsia="en-IN"/>
        </w:rPr>
        <w:t xml:space="preserve">            </w:t>
      </w:r>
      <w:r w:rsidRPr="00AC3218">
        <w:rPr>
          <w:rFonts w:ascii="Times New Roman" w:eastAsia="Times New Roman" w:hAnsi="Times New Roman" w:cs="Times New Roman"/>
          <w:color w:val="005CC5"/>
          <w:sz w:val="20"/>
          <w:szCs w:val="20"/>
          <w:lang w:eastAsia="en-IN"/>
        </w:rPr>
        <w:t>self</w:t>
      </w:r>
      <w:r w:rsidRPr="00C71BB5">
        <w:rPr>
          <w:rFonts w:ascii="Times New Roman" w:eastAsia="Times New Roman" w:hAnsi="Times New Roman" w:cs="Times New Roman"/>
          <w:color w:val="24292E"/>
          <w:sz w:val="20"/>
          <w:szCs w:val="20"/>
          <w:lang w:eastAsia="en-IN"/>
        </w:rPr>
        <w:t>.addLink(host, switch)</w:t>
      </w:r>
    </w:p>
    <w:p w:rsidR="00C71BB5" w:rsidRPr="00AC3218" w:rsidRDefault="00C71BB5" w:rsidP="00AC3218">
      <w:pPr>
        <w:shd w:val="clear" w:color="auto" w:fill="FFFFFF"/>
        <w:spacing w:after="0" w:line="360" w:lineRule="auto"/>
        <w:rPr>
          <w:rFonts w:ascii="Times New Roman" w:eastAsia="Times New Roman" w:hAnsi="Times New Roman" w:cs="Times New Roman"/>
          <w:color w:val="24292E"/>
          <w:sz w:val="24"/>
          <w:szCs w:val="24"/>
          <w:lang w:eastAsia="en-IN"/>
        </w:rPr>
      </w:pPr>
    </w:p>
    <w:p w:rsidR="00C71BB5" w:rsidRPr="00AC3218" w:rsidRDefault="00C71BB5" w:rsidP="00AC3218">
      <w:pPr>
        <w:shd w:val="clear" w:color="auto" w:fill="FFFFFF"/>
        <w:spacing w:after="0" w:line="360" w:lineRule="auto"/>
        <w:rPr>
          <w:rFonts w:ascii="Times New Roman" w:eastAsia="Times New Roman" w:hAnsi="Times New Roman" w:cs="Times New Roman"/>
          <w:color w:val="24292E"/>
          <w:sz w:val="24"/>
          <w:szCs w:val="24"/>
          <w:lang w:eastAsia="en-IN"/>
        </w:rPr>
      </w:pP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Topo()</w:t>
      </w:r>
      <w:r w:rsidRPr="0000417B">
        <w:rPr>
          <w:rFonts w:ascii="Times New Roman" w:eastAsia="Times New Roman" w:hAnsi="Times New Roman" w:cs="Times New Roman"/>
          <w:color w:val="24292E"/>
          <w:sz w:val="24"/>
          <w:szCs w:val="24"/>
          <w:lang w:eastAsia="en-IN"/>
        </w:rPr>
        <w:t xml:space="preserve"> : the base class for Mininet topologies</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build():</w:t>
      </w:r>
      <w:r w:rsidRPr="0000417B">
        <w:rPr>
          <w:rFonts w:ascii="Times New Roman" w:eastAsia="Times New Roman" w:hAnsi="Times New Roman" w:cs="Times New Roman"/>
          <w:color w:val="24292E"/>
          <w:sz w:val="24"/>
          <w:szCs w:val="24"/>
          <w:lang w:eastAsia="en-IN"/>
        </w:rPr>
        <w:t xml:space="preserve"> The method to override in your topology class. </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addSwitch():</w:t>
      </w:r>
      <w:r w:rsidRPr="0000417B">
        <w:rPr>
          <w:rFonts w:ascii="Times New Roman" w:eastAsia="Times New Roman" w:hAnsi="Times New Roman" w:cs="Times New Roman"/>
          <w:color w:val="24292E"/>
          <w:sz w:val="24"/>
          <w:szCs w:val="24"/>
          <w:lang w:eastAsia="en-IN"/>
        </w:rPr>
        <w:t xml:space="preserve"> adds a switch to a topology and returns the switch name</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addHost():</w:t>
      </w:r>
      <w:r w:rsidRPr="0000417B">
        <w:rPr>
          <w:rFonts w:ascii="Times New Roman" w:eastAsia="Times New Roman" w:hAnsi="Times New Roman" w:cs="Times New Roman"/>
          <w:color w:val="24292E"/>
          <w:sz w:val="24"/>
          <w:szCs w:val="24"/>
          <w:lang w:eastAsia="en-IN"/>
        </w:rPr>
        <w:t xml:space="preserve"> adds a host to a topology and returns the host name</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addLink(</w:t>
      </w:r>
      <w:r w:rsidRPr="0000417B">
        <w:rPr>
          <w:rFonts w:ascii="Times New Roman" w:eastAsia="Times New Roman" w:hAnsi="Times New Roman" w:cs="Times New Roman"/>
          <w:color w:val="24292E"/>
          <w:sz w:val="24"/>
          <w:szCs w:val="24"/>
          <w:lang w:eastAsia="en-IN"/>
        </w:rPr>
        <w:t>): adds a bidirectional link to a topology.</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Mininet</w:t>
      </w:r>
      <w:r w:rsidRPr="0000417B">
        <w:rPr>
          <w:rFonts w:ascii="Times New Roman" w:eastAsia="Times New Roman" w:hAnsi="Times New Roman" w:cs="Times New Roman"/>
          <w:color w:val="24292E"/>
          <w:sz w:val="24"/>
          <w:szCs w:val="24"/>
          <w:lang w:eastAsia="en-IN"/>
        </w:rPr>
        <w:t>: main class to create and manage a network</w:t>
      </w:r>
    </w:p>
    <w:p w:rsidR="00C71BB5" w:rsidRPr="0000417B"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sz w:val="24"/>
          <w:szCs w:val="24"/>
          <w:lang w:eastAsia="en-IN"/>
        </w:rPr>
      </w:pPr>
      <w:r w:rsidRPr="0000417B">
        <w:rPr>
          <w:rFonts w:ascii="Times New Roman" w:eastAsia="Times New Roman" w:hAnsi="Times New Roman" w:cs="Times New Roman"/>
          <w:b/>
          <w:color w:val="24292E"/>
          <w:sz w:val="24"/>
          <w:szCs w:val="24"/>
          <w:lang w:eastAsia="en-IN"/>
        </w:rPr>
        <w:t>start()</w:t>
      </w:r>
      <w:r w:rsidRPr="0000417B">
        <w:rPr>
          <w:rFonts w:ascii="Times New Roman" w:eastAsia="Times New Roman" w:hAnsi="Times New Roman" w:cs="Times New Roman"/>
          <w:color w:val="24292E"/>
          <w:sz w:val="24"/>
          <w:szCs w:val="24"/>
          <w:lang w:eastAsia="en-IN"/>
        </w:rPr>
        <w:t>: starts your network</w:t>
      </w:r>
    </w:p>
    <w:p w:rsidR="00C71BB5" w:rsidRPr="00AC3218" w:rsidRDefault="00C71BB5" w:rsidP="00AC3218">
      <w:pPr>
        <w:pStyle w:val="ListParagraph"/>
        <w:numPr>
          <w:ilvl w:val="0"/>
          <w:numId w:val="14"/>
        </w:numPr>
        <w:shd w:val="clear" w:color="auto" w:fill="FFFFFF"/>
        <w:spacing w:after="0" w:line="360" w:lineRule="auto"/>
        <w:rPr>
          <w:rFonts w:ascii="Times New Roman" w:eastAsia="Times New Roman" w:hAnsi="Times New Roman" w:cs="Times New Roman"/>
          <w:color w:val="24292E"/>
          <w:lang w:eastAsia="en-IN"/>
        </w:rPr>
      </w:pPr>
      <w:r w:rsidRPr="0000417B">
        <w:rPr>
          <w:rFonts w:ascii="Times New Roman" w:eastAsia="Times New Roman" w:hAnsi="Times New Roman" w:cs="Times New Roman"/>
          <w:b/>
          <w:color w:val="24292E"/>
          <w:sz w:val="24"/>
          <w:szCs w:val="24"/>
          <w:lang w:eastAsia="en-IN"/>
        </w:rPr>
        <w:t>stop():</w:t>
      </w:r>
      <w:r w:rsidRPr="0000417B">
        <w:rPr>
          <w:rFonts w:ascii="Times New Roman" w:eastAsia="Times New Roman" w:hAnsi="Times New Roman" w:cs="Times New Roman"/>
          <w:color w:val="24292E"/>
          <w:sz w:val="24"/>
          <w:szCs w:val="24"/>
          <w:lang w:eastAsia="en-IN"/>
        </w:rPr>
        <w:t xml:space="preserve"> stops your network</w:t>
      </w:r>
    </w:p>
    <w:p w:rsidR="00C71BB5" w:rsidRPr="00AC3218" w:rsidRDefault="00C71BB5" w:rsidP="00AC3218">
      <w:pPr>
        <w:shd w:val="clear" w:color="auto" w:fill="FFFFFF"/>
        <w:spacing w:after="0" w:line="360" w:lineRule="auto"/>
        <w:rPr>
          <w:rFonts w:ascii="Times New Roman" w:eastAsia="Times New Roman" w:hAnsi="Times New Roman" w:cs="Times New Roman"/>
          <w:color w:val="24292E"/>
          <w:sz w:val="24"/>
          <w:szCs w:val="24"/>
          <w:lang w:eastAsia="en-IN"/>
        </w:rPr>
      </w:pPr>
    </w:p>
    <w:p w:rsidR="00FD0E53" w:rsidRPr="00FD0E53" w:rsidRDefault="00FD0E53" w:rsidP="00AC3218">
      <w:pPr>
        <w:shd w:val="clear" w:color="auto" w:fill="FFFFFF"/>
        <w:spacing w:after="0" w:line="360" w:lineRule="auto"/>
        <w:rPr>
          <w:rFonts w:ascii="Times New Roman" w:eastAsia="Times New Roman" w:hAnsi="Times New Roman" w:cs="Times New Roman"/>
          <w:color w:val="24292E"/>
          <w:sz w:val="24"/>
          <w:szCs w:val="24"/>
          <w:lang w:eastAsia="en-IN"/>
        </w:rPr>
      </w:pPr>
    </w:p>
    <w:p w:rsidR="00FD0E53" w:rsidRPr="000B7E83" w:rsidRDefault="00E7393A" w:rsidP="000B7E83">
      <w:pPr>
        <w:pStyle w:val="ListParagraph"/>
        <w:numPr>
          <w:ilvl w:val="1"/>
          <w:numId w:val="21"/>
        </w:numPr>
        <w:spacing w:line="360" w:lineRule="auto"/>
        <w:jc w:val="both"/>
        <w:rPr>
          <w:rFonts w:ascii="Times New Roman" w:hAnsi="Times New Roman" w:cs="Times New Roman"/>
          <w:b/>
          <w:sz w:val="28"/>
          <w:szCs w:val="28"/>
        </w:rPr>
      </w:pPr>
      <w:r w:rsidRPr="000B7E83">
        <w:rPr>
          <w:rFonts w:ascii="Times New Roman" w:hAnsi="Times New Roman" w:cs="Times New Roman"/>
          <w:b/>
          <w:sz w:val="28"/>
          <w:szCs w:val="28"/>
        </w:rPr>
        <w:t>CREATING PEERTO PEER NETWORK</w:t>
      </w:r>
    </w:p>
    <w:p w:rsidR="00E7393A" w:rsidRDefault="00E7393A" w:rsidP="00AC3218">
      <w:pPr>
        <w:pStyle w:val="ListParagraph"/>
        <w:spacing w:line="360" w:lineRule="auto"/>
        <w:jc w:val="both"/>
        <w:rPr>
          <w:rFonts w:ascii="Times New Roman" w:hAnsi="Times New Roman" w:cs="Times New Roman"/>
          <w:sz w:val="24"/>
          <w:szCs w:val="24"/>
        </w:rPr>
      </w:pPr>
      <w:r w:rsidRPr="000B7E83">
        <w:rPr>
          <w:rFonts w:ascii="Times New Roman" w:hAnsi="Times New Roman" w:cs="Times New Roman"/>
          <w:sz w:val="24"/>
          <w:szCs w:val="24"/>
        </w:rPr>
        <w:t xml:space="preserve">A peer to peer network is the network in which there is no central server . all the peers act as server and client both. </w:t>
      </w:r>
      <w:r w:rsidR="000B7E83">
        <w:rPr>
          <w:rFonts w:ascii="Times New Roman" w:hAnsi="Times New Roman" w:cs="Times New Roman"/>
          <w:sz w:val="24"/>
          <w:szCs w:val="24"/>
        </w:rPr>
        <w:t>This is done by SimpleServer.py  and ClientRequest.py file.</w:t>
      </w:r>
      <w:r w:rsidR="009B35EE">
        <w:rPr>
          <w:rFonts w:ascii="Times New Roman" w:hAnsi="Times New Roman" w:cs="Times New Roman"/>
          <w:sz w:val="24"/>
          <w:szCs w:val="24"/>
        </w:rPr>
        <w:t xml:space="preserve"> </w:t>
      </w:r>
    </w:p>
    <w:p w:rsidR="009B35EE" w:rsidRDefault="009B35EE" w:rsidP="009B35E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SimpleServer.py – this create sever socket that is present in passive mode and waiting for client.</w:t>
      </w:r>
    </w:p>
    <w:p w:rsidR="009B35EE" w:rsidRDefault="009B35EE" w:rsidP="009B35EE">
      <w:pPr>
        <w:pStyle w:val="ListParagraph"/>
        <w:numPr>
          <w:ilvl w:val="0"/>
          <w:numId w:val="22"/>
        </w:numPr>
        <w:spacing w:line="360" w:lineRule="auto"/>
        <w:jc w:val="both"/>
        <w:rPr>
          <w:rFonts w:ascii="Times New Roman" w:hAnsi="Times New Roman" w:cs="Times New Roman"/>
          <w:sz w:val="24"/>
          <w:szCs w:val="24"/>
        </w:rPr>
      </w:pPr>
      <w:r w:rsidRPr="009B35EE">
        <w:rPr>
          <w:rFonts w:ascii="Times New Roman" w:hAnsi="Times New Roman" w:cs="Times New Roman"/>
          <w:sz w:val="24"/>
          <w:szCs w:val="24"/>
        </w:rPr>
        <w:t>ClientRequest.py</w:t>
      </w:r>
      <w:r>
        <w:rPr>
          <w:rFonts w:ascii="Times New Roman" w:hAnsi="Times New Roman" w:cs="Times New Roman"/>
          <w:sz w:val="24"/>
          <w:szCs w:val="24"/>
        </w:rPr>
        <w:t>- this create client socket that is present in active mode .</w:t>
      </w:r>
    </w:p>
    <w:p w:rsidR="009B35EE" w:rsidRPr="009B35EE" w:rsidRDefault="009B35EE" w:rsidP="009B35EE">
      <w:pPr>
        <w:pStyle w:val="ListParagraph"/>
        <w:spacing w:line="360" w:lineRule="auto"/>
        <w:ind w:left="1440"/>
        <w:jc w:val="both"/>
        <w:rPr>
          <w:rFonts w:ascii="Times New Roman" w:hAnsi="Times New Roman" w:cs="Times New Roman"/>
          <w:sz w:val="24"/>
          <w:szCs w:val="24"/>
        </w:rPr>
      </w:pPr>
    </w:p>
    <w:p w:rsidR="009B35EE" w:rsidRDefault="00E7393A" w:rsidP="009B35EE">
      <w:pPr>
        <w:pStyle w:val="ListParagraph"/>
        <w:numPr>
          <w:ilvl w:val="0"/>
          <w:numId w:val="23"/>
        </w:numPr>
        <w:spacing w:line="360" w:lineRule="auto"/>
        <w:jc w:val="both"/>
        <w:rPr>
          <w:rFonts w:ascii="Times New Roman" w:hAnsi="Times New Roman" w:cs="Times New Roman"/>
          <w:sz w:val="24"/>
          <w:szCs w:val="24"/>
        </w:rPr>
      </w:pPr>
      <w:r w:rsidRPr="000B7E83">
        <w:rPr>
          <w:rFonts w:ascii="Times New Roman" w:hAnsi="Times New Roman" w:cs="Times New Roman"/>
          <w:sz w:val="24"/>
          <w:szCs w:val="24"/>
        </w:rPr>
        <w:t>Initially all the nodes run as the server.</w:t>
      </w:r>
    </w:p>
    <w:p w:rsidR="00E7393A" w:rsidRPr="009B35EE" w:rsidRDefault="00E7393A" w:rsidP="009B35EE">
      <w:pPr>
        <w:pStyle w:val="ListParagraph"/>
        <w:numPr>
          <w:ilvl w:val="0"/>
          <w:numId w:val="23"/>
        </w:numPr>
        <w:spacing w:line="360" w:lineRule="auto"/>
        <w:jc w:val="both"/>
        <w:rPr>
          <w:rFonts w:ascii="Times New Roman" w:hAnsi="Times New Roman" w:cs="Times New Roman"/>
          <w:sz w:val="24"/>
          <w:szCs w:val="24"/>
        </w:rPr>
      </w:pPr>
      <w:r w:rsidRPr="009B35EE">
        <w:rPr>
          <w:rFonts w:ascii="Times New Roman" w:hAnsi="Times New Roman" w:cs="Times New Roman"/>
          <w:sz w:val="24"/>
          <w:szCs w:val="24"/>
        </w:rPr>
        <w:t xml:space="preserve">A server socket is created on all nodes using </w:t>
      </w:r>
    </w:p>
    <w:p w:rsidR="009B35EE" w:rsidRDefault="009B35EE" w:rsidP="009B35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00E7393A" w:rsidRPr="000B7E83">
        <w:rPr>
          <w:rFonts w:ascii="Times New Roman" w:hAnsi="Times New Roman" w:cs="Times New Roman"/>
          <w:sz w:val="24"/>
          <w:szCs w:val="24"/>
        </w:rPr>
        <w:t>= socket.socket(socket.AF_INET, socket.SOCK_STREAM)</w:t>
      </w:r>
    </w:p>
    <w:p w:rsidR="00E7393A" w:rsidRPr="009B35EE" w:rsidRDefault="00E7393A" w:rsidP="009B35EE">
      <w:pPr>
        <w:pStyle w:val="ListParagraph"/>
        <w:numPr>
          <w:ilvl w:val="0"/>
          <w:numId w:val="24"/>
        </w:numPr>
        <w:spacing w:line="360" w:lineRule="auto"/>
        <w:jc w:val="both"/>
        <w:rPr>
          <w:rFonts w:ascii="Times New Roman" w:hAnsi="Times New Roman" w:cs="Times New Roman"/>
          <w:sz w:val="24"/>
          <w:szCs w:val="24"/>
        </w:rPr>
      </w:pPr>
      <w:r w:rsidRPr="009B35EE">
        <w:rPr>
          <w:rFonts w:ascii="Times New Roman" w:hAnsi="Times New Roman" w:cs="Times New Roman"/>
          <w:sz w:val="24"/>
          <w:szCs w:val="24"/>
        </w:rPr>
        <w:t>Socket is bind to particular IP address and port of the server node</w:t>
      </w:r>
      <w:r w:rsidR="00AC3218" w:rsidRPr="009B35EE">
        <w:rPr>
          <w:rFonts w:ascii="Times New Roman" w:hAnsi="Times New Roman" w:cs="Times New Roman"/>
          <w:sz w:val="24"/>
          <w:szCs w:val="24"/>
        </w:rPr>
        <w:t>.</w:t>
      </w:r>
    </w:p>
    <w:p w:rsidR="00E7393A" w:rsidRPr="000B7E83" w:rsidRDefault="009B35EE" w:rsidP="00AC32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00AC3218" w:rsidRPr="000B7E83">
        <w:rPr>
          <w:rFonts w:ascii="Times New Roman" w:hAnsi="Times New Roman" w:cs="Times New Roman"/>
          <w:sz w:val="24"/>
          <w:szCs w:val="24"/>
        </w:rPr>
        <w:t>.bind(Server IP,Server Port)</w:t>
      </w:r>
      <w:r w:rsidR="00E7393A" w:rsidRPr="000B7E83">
        <w:rPr>
          <w:rFonts w:ascii="Times New Roman" w:hAnsi="Times New Roman" w:cs="Times New Roman"/>
          <w:sz w:val="24"/>
          <w:szCs w:val="24"/>
        </w:rPr>
        <w:t xml:space="preserve"> </w:t>
      </w:r>
    </w:p>
    <w:p w:rsidR="00E7393A" w:rsidRPr="000B7E83" w:rsidRDefault="00E7393A" w:rsidP="009B35EE">
      <w:pPr>
        <w:pStyle w:val="ListParagraph"/>
        <w:numPr>
          <w:ilvl w:val="0"/>
          <w:numId w:val="24"/>
        </w:numPr>
        <w:spacing w:line="360" w:lineRule="auto"/>
        <w:jc w:val="both"/>
        <w:rPr>
          <w:rFonts w:ascii="Times New Roman" w:hAnsi="Times New Roman" w:cs="Times New Roman"/>
          <w:sz w:val="24"/>
          <w:szCs w:val="24"/>
        </w:rPr>
      </w:pPr>
      <w:r w:rsidRPr="000B7E83">
        <w:rPr>
          <w:rFonts w:ascii="Times New Roman" w:hAnsi="Times New Roman" w:cs="Times New Roman"/>
          <w:sz w:val="24"/>
          <w:szCs w:val="24"/>
        </w:rPr>
        <w:t>All the nodes are listening and waiting for some p</w:t>
      </w:r>
      <w:r w:rsidR="00AC3218" w:rsidRPr="000B7E83">
        <w:rPr>
          <w:rFonts w:ascii="Times New Roman" w:hAnsi="Times New Roman" w:cs="Times New Roman"/>
          <w:sz w:val="24"/>
          <w:szCs w:val="24"/>
        </w:rPr>
        <w:t>eer</w:t>
      </w:r>
    </w:p>
    <w:p w:rsidR="009B35EE" w:rsidRDefault="009B35EE" w:rsidP="009B35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218" w:rsidRPr="000B7E83">
        <w:rPr>
          <w:rFonts w:ascii="Times New Roman" w:hAnsi="Times New Roman" w:cs="Times New Roman"/>
          <w:sz w:val="24"/>
          <w:szCs w:val="24"/>
        </w:rPr>
        <w:t>s.listen(5)</w:t>
      </w:r>
    </w:p>
    <w:p w:rsidR="00E7393A" w:rsidRPr="009B35EE" w:rsidRDefault="00E7393A" w:rsidP="009B35EE">
      <w:pPr>
        <w:pStyle w:val="ListParagraph"/>
        <w:numPr>
          <w:ilvl w:val="0"/>
          <w:numId w:val="24"/>
        </w:numPr>
        <w:spacing w:line="360" w:lineRule="auto"/>
        <w:jc w:val="both"/>
        <w:rPr>
          <w:rFonts w:ascii="Times New Roman" w:hAnsi="Times New Roman" w:cs="Times New Roman"/>
          <w:sz w:val="24"/>
          <w:szCs w:val="24"/>
        </w:rPr>
      </w:pPr>
      <w:r w:rsidRPr="009B35EE">
        <w:rPr>
          <w:rFonts w:ascii="Times New Roman" w:hAnsi="Times New Roman" w:cs="Times New Roman"/>
          <w:sz w:val="24"/>
          <w:szCs w:val="24"/>
        </w:rPr>
        <w:t xml:space="preserve">When a peer wants to do any transaction , it sends a client </w:t>
      </w:r>
      <w:r w:rsidR="00AC3218" w:rsidRPr="009B35EE">
        <w:rPr>
          <w:rFonts w:ascii="Times New Roman" w:hAnsi="Times New Roman" w:cs="Times New Roman"/>
          <w:sz w:val="24"/>
          <w:szCs w:val="24"/>
        </w:rPr>
        <w:t>request to  get a connection to server IP and Server Port.</w:t>
      </w:r>
    </w:p>
    <w:p w:rsidR="00AC3218" w:rsidRPr="000B7E83" w:rsidRDefault="009B35EE" w:rsidP="00AC32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218" w:rsidRPr="000B7E83">
        <w:rPr>
          <w:rFonts w:ascii="Times New Roman" w:hAnsi="Times New Roman" w:cs="Times New Roman"/>
          <w:sz w:val="24"/>
          <w:szCs w:val="24"/>
        </w:rPr>
        <w:t>Clientsock=socket.socket(socket.AF_INET, socket.SOCK_STREAM)</w:t>
      </w:r>
    </w:p>
    <w:p w:rsidR="00C973EC" w:rsidRPr="000B7E83" w:rsidRDefault="009B35EE" w:rsidP="009B35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218" w:rsidRPr="000B7E83">
        <w:rPr>
          <w:rFonts w:ascii="Times New Roman" w:hAnsi="Times New Roman" w:cs="Times New Roman"/>
          <w:sz w:val="24"/>
          <w:szCs w:val="24"/>
        </w:rPr>
        <w:t>Clientsock.connect(SERVER IP,SERVER Port)</w:t>
      </w:r>
      <w:r>
        <w:rPr>
          <w:rFonts w:ascii="Times New Roman" w:hAnsi="Times New Roman" w:cs="Times New Roman"/>
          <w:sz w:val="24"/>
          <w:szCs w:val="24"/>
        </w:rPr>
        <w:t>.</w:t>
      </w:r>
    </w:p>
    <w:p w:rsidR="0049058D" w:rsidRPr="009B35EE" w:rsidRDefault="009B35EE" w:rsidP="00AC3218">
      <w:pPr>
        <w:spacing w:line="360" w:lineRule="auto"/>
        <w:rPr>
          <w:rFonts w:ascii="Times New Roman" w:hAnsi="Times New Roman" w:cs="Times New Roman"/>
          <w:b/>
          <w:sz w:val="28"/>
          <w:szCs w:val="28"/>
        </w:rPr>
      </w:pPr>
      <w:r w:rsidRPr="009B35EE">
        <w:rPr>
          <w:rFonts w:ascii="Times New Roman" w:hAnsi="Times New Roman" w:cs="Times New Roman"/>
          <w:b/>
          <w:sz w:val="28"/>
          <w:szCs w:val="28"/>
        </w:rPr>
        <w:lastRenderedPageBreak/>
        <w:t xml:space="preserve">3.4 </w:t>
      </w:r>
      <w:r w:rsidR="00B466A9" w:rsidRPr="009B35EE">
        <w:rPr>
          <w:rFonts w:ascii="Times New Roman" w:hAnsi="Times New Roman" w:cs="Times New Roman"/>
          <w:b/>
          <w:sz w:val="28"/>
          <w:szCs w:val="28"/>
        </w:rPr>
        <w:t>.</w:t>
      </w:r>
      <w:r w:rsidR="00C973EC" w:rsidRPr="009B35EE">
        <w:rPr>
          <w:rFonts w:ascii="Times New Roman" w:hAnsi="Times New Roman" w:cs="Times New Roman"/>
          <w:b/>
          <w:sz w:val="28"/>
          <w:szCs w:val="28"/>
        </w:rPr>
        <w:t xml:space="preserve"> </w:t>
      </w:r>
      <w:r w:rsidR="00B466A9" w:rsidRPr="009B35EE">
        <w:rPr>
          <w:rFonts w:ascii="Times New Roman" w:hAnsi="Times New Roman" w:cs="Times New Roman"/>
          <w:b/>
          <w:sz w:val="28"/>
          <w:szCs w:val="28"/>
        </w:rPr>
        <w:t>Implement DHT</w:t>
      </w:r>
    </w:p>
    <w:p w:rsidR="00B9565F" w:rsidRPr="00AC3218" w:rsidRDefault="0076122F" w:rsidP="00AC3218">
      <w:pPr>
        <w:spacing w:line="360" w:lineRule="auto"/>
        <w:rPr>
          <w:rFonts w:ascii="Times New Roman" w:hAnsi="Times New Roman" w:cs="Times New Roman"/>
          <w:sz w:val="28"/>
          <w:szCs w:val="28"/>
        </w:rPr>
      </w:pPr>
      <w:r w:rsidRPr="00AC3218">
        <w:rPr>
          <w:rFonts w:ascii="Times New Roman" w:hAnsi="Times New Roman" w:cs="Times New Roman"/>
          <w:sz w:val="24"/>
          <w:szCs w:val="24"/>
        </w:rPr>
        <w:t xml:space="preserve">Chord is protocol used to implement peer to peer Distributed Hash Table. </w:t>
      </w:r>
      <w:r w:rsidRPr="00AC3218">
        <w:rPr>
          <w:rFonts w:ascii="Times New Roman" w:hAnsi="Times New Roman" w:cs="Times New Roman"/>
          <w:color w:val="222222"/>
          <w:sz w:val="24"/>
          <w:szCs w:val="24"/>
          <w:shd w:val="clear" w:color="auto" w:fill="FFFFFF"/>
        </w:rPr>
        <w:t> A DHT store key, value pair  by assigning keys to different computers nodes,</w:t>
      </w:r>
      <w:r w:rsidR="0049058D" w:rsidRPr="00AC3218">
        <w:rPr>
          <w:rFonts w:ascii="Times New Roman" w:hAnsi="Times New Roman" w:cs="Times New Roman"/>
          <w:color w:val="222222"/>
          <w:sz w:val="24"/>
          <w:szCs w:val="24"/>
          <w:shd w:val="clear" w:color="auto" w:fill="FFFFFF"/>
        </w:rPr>
        <w:t xml:space="preserve"> a node stores  the values for </w:t>
      </w:r>
      <w:r w:rsidRPr="00AC3218">
        <w:rPr>
          <w:rFonts w:ascii="Times New Roman" w:hAnsi="Times New Roman" w:cs="Times New Roman"/>
          <w:color w:val="222222"/>
          <w:sz w:val="24"/>
          <w:szCs w:val="24"/>
          <w:shd w:val="clear" w:color="auto" w:fill="FFFFFF"/>
        </w:rPr>
        <w:t>certain keys for which it is responsible. Chord specifies how keys are assigned to nodes, and how a node can discover the value for a given key by first locating the node responsible for that key.</w:t>
      </w:r>
    </w:p>
    <w:p w:rsidR="0076122F" w:rsidRPr="00AC3218" w:rsidRDefault="0076122F" w:rsidP="00AC3218">
      <w:pPr>
        <w:spacing w:line="360" w:lineRule="auto"/>
        <w:rPr>
          <w:rFonts w:ascii="Times New Roman" w:hAnsi="Times New Roman" w:cs="Times New Roman"/>
          <w:b/>
          <w:color w:val="222222"/>
          <w:shd w:val="clear" w:color="auto" w:fill="FFFFFF"/>
        </w:rPr>
      </w:pPr>
      <w:r w:rsidRPr="00AC3218">
        <w:rPr>
          <w:rFonts w:ascii="Times New Roman" w:hAnsi="Times New Roman" w:cs="Times New Roman"/>
          <w:b/>
          <w:color w:val="222222"/>
          <w:shd w:val="clear" w:color="auto" w:fill="FFFFFF"/>
        </w:rPr>
        <w:t>Working</w:t>
      </w:r>
    </w:p>
    <w:p w:rsidR="00797166" w:rsidRPr="009B35EE" w:rsidRDefault="0076122F" w:rsidP="00AC3218">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9B35EE">
        <w:rPr>
          <w:rFonts w:ascii="Times New Roman" w:eastAsia="Times New Roman" w:hAnsi="Times New Roman" w:cs="Times New Roman"/>
          <w:color w:val="000000"/>
          <w:sz w:val="24"/>
          <w:szCs w:val="24"/>
          <w:lang w:eastAsia="en-IN"/>
        </w:rPr>
        <w:t xml:space="preserve">The Chord protocol supports just one operation: given a key, it will determine the node responsible for storing the key's value.  Each node are acting as </w:t>
      </w:r>
      <w:r w:rsidR="00FD0E53" w:rsidRPr="009B35EE">
        <w:rPr>
          <w:rFonts w:ascii="Times New Roman" w:eastAsia="Times New Roman" w:hAnsi="Times New Roman" w:cs="Times New Roman"/>
          <w:color w:val="000000"/>
          <w:sz w:val="24"/>
          <w:szCs w:val="24"/>
          <w:lang w:eastAsia="en-IN"/>
        </w:rPr>
        <w:t>both server</w:t>
      </w:r>
      <w:r w:rsidRPr="009B35EE">
        <w:rPr>
          <w:rFonts w:ascii="Times New Roman" w:eastAsia="Times New Roman" w:hAnsi="Times New Roman" w:cs="Times New Roman"/>
          <w:color w:val="000000"/>
          <w:sz w:val="24"/>
          <w:szCs w:val="24"/>
          <w:lang w:eastAsia="en-IN"/>
        </w:rPr>
        <w:t xml:space="preserve"> and </w:t>
      </w:r>
      <w:r w:rsidR="00FD0E53" w:rsidRPr="009B35EE">
        <w:rPr>
          <w:rFonts w:ascii="Times New Roman" w:eastAsia="Times New Roman" w:hAnsi="Times New Roman" w:cs="Times New Roman"/>
          <w:color w:val="000000"/>
          <w:sz w:val="24"/>
          <w:szCs w:val="24"/>
          <w:lang w:eastAsia="en-IN"/>
        </w:rPr>
        <w:t>client, has</w:t>
      </w:r>
      <w:r w:rsidRPr="009B35EE">
        <w:rPr>
          <w:rFonts w:ascii="Times New Roman" w:eastAsia="Times New Roman" w:hAnsi="Times New Roman" w:cs="Times New Roman"/>
          <w:color w:val="000000"/>
          <w:sz w:val="24"/>
          <w:szCs w:val="24"/>
          <w:lang w:eastAsia="en-IN"/>
        </w:rPr>
        <w:t xml:space="preserve"> a unique 160-bit node identifier, produce by appropriate hash </w:t>
      </w:r>
      <w:r w:rsidR="00FD0E53" w:rsidRPr="009B35EE">
        <w:rPr>
          <w:rFonts w:ascii="Times New Roman" w:eastAsia="Times New Roman" w:hAnsi="Times New Roman" w:cs="Times New Roman"/>
          <w:color w:val="000000"/>
          <w:sz w:val="24"/>
          <w:szCs w:val="24"/>
          <w:lang w:eastAsia="en-IN"/>
        </w:rPr>
        <w:t>function,</w:t>
      </w:r>
      <w:r w:rsidRPr="009B35EE">
        <w:rPr>
          <w:rFonts w:ascii="Times New Roman" w:eastAsia="Times New Roman" w:hAnsi="Times New Roman" w:cs="Times New Roman"/>
          <w:color w:val="000000"/>
          <w:sz w:val="24"/>
          <w:szCs w:val="24"/>
          <w:lang w:eastAsia="en-IN"/>
        </w:rPr>
        <w:t xml:space="preserve"> by </w:t>
      </w:r>
      <w:r w:rsidR="00FD0E53" w:rsidRPr="009B35EE">
        <w:rPr>
          <w:rFonts w:ascii="Times New Roman" w:eastAsia="Times New Roman" w:hAnsi="Times New Roman" w:cs="Times New Roman"/>
          <w:color w:val="000000"/>
          <w:sz w:val="24"/>
          <w:szCs w:val="24"/>
          <w:lang w:eastAsia="en-IN"/>
        </w:rPr>
        <w:t>hashing the</w:t>
      </w:r>
      <w:r w:rsidRPr="009B35EE">
        <w:rPr>
          <w:rFonts w:ascii="Times New Roman" w:eastAsia="Times New Roman" w:hAnsi="Times New Roman" w:cs="Times New Roman"/>
          <w:color w:val="000000"/>
          <w:sz w:val="24"/>
          <w:szCs w:val="24"/>
          <w:lang w:eastAsia="en-IN"/>
        </w:rPr>
        <w:t xml:space="preserve"> node's IP address. the IDs as occupying a circular identifier space. Hash keys are also mapped into this identifier space, by hashing them to 160-bit key identifiers. Chord defines the node respons</w:t>
      </w:r>
      <w:r w:rsidR="00FD0E53" w:rsidRPr="009B35EE">
        <w:rPr>
          <w:rFonts w:ascii="Times New Roman" w:eastAsia="Times New Roman" w:hAnsi="Times New Roman" w:cs="Times New Roman"/>
          <w:color w:val="000000"/>
          <w:sz w:val="24"/>
          <w:szCs w:val="24"/>
          <w:lang w:eastAsia="en-IN"/>
        </w:rPr>
        <w:t xml:space="preserve">ible for a key to be that key's </w:t>
      </w:r>
      <w:r w:rsidRPr="009B35EE">
        <w:rPr>
          <w:rFonts w:ascii="Times New Roman" w:eastAsia="Times New Roman" w:hAnsi="Times New Roman" w:cs="Times New Roman"/>
          <w:color w:val="000000"/>
          <w:sz w:val="24"/>
          <w:szCs w:val="24"/>
          <w:lang w:eastAsia="en-IN"/>
        </w:rPr>
        <w:t>``successor.'' The successor of a key or node identifier </w:t>
      </w:r>
      <w:r w:rsidRPr="009B35EE">
        <w:rPr>
          <w:rFonts w:ascii="Times New Roman" w:eastAsia="Times New Roman" w:hAnsi="Times New Roman" w:cs="Times New Roman"/>
          <w:i/>
          <w:iCs/>
          <w:color w:val="000000"/>
          <w:sz w:val="24"/>
          <w:szCs w:val="24"/>
          <w:lang w:eastAsia="en-IN"/>
        </w:rPr>
        <w:t>j</w:t>
      </w:r>
      <w:r w:rsidRPr="009B35EE">
        <w:rPr>
          <w:rFonts w:ascii="Times New Roman" w:eastAsia="Times New Roman" w:hAnsi="Times New Roman" w:cs="Times New Roman"/>
          <w:color w:val="000000"/>
          <w:sz w:val="24"/>
          <w:szCs w:val="24"/>
          <w:lang w:eastAsia="en-IN"/>
        </w:rPr>
        <w:t> is the node with the smallest ID that is greater than or equal to </w:t>
      </w:r>
      <w:r w:rsidRPr="009B35EE">
        <w:rPr>
          <w:rFonts w:ascii="Times New Roman" w:eastAsia="Times New Roman" w:hAnsi="Times New Roman" w:cs="Times New Roman"/>
          <w:i/>
          <w:iCs/>
          <w:color w:val="000000"/>
          <w:sz w:val="24"/>
          <w:szCs w:val="24"/>
          <w:lang w:eastAsia="en-IN"/>
        </w:rPr>
        <w:t>j</w:t>
      </w:r>
      <w:r w:rsidRPr="009B35EE">
        <w:rPr>
          <w:rFonts w:ascii="Times New Roman" w:eastAsia="Times New Roman" w:hAnsi="Times New Roman" w:cs="Times New Roman"/>
          <w:color w:val="000000"/>
          <w:sz w:val="24"/>
          <w:szCs w:val="24"/>
          <w:lang w:eastAsia="en-IN"/>
        </w:rPr>
        <w:t>. Chord's primary task is to find these successors.</w:t>
      </w:r>
    </w:p>
    <w:p w:rsidR="00FD0E53" w:rsidRPr="009B35EE" w:rsidRDefault="00797166" w:rsidP="00AC3218">
      <w:pPr>
        <w:spacing w:before="100" w:beforeAutospacing="1" w:after="100" w:afterAutospacing="1" w:line="360" w:lineRule="auto"/>
        <w:rPr>
          <w:rFonts w:ascii="Times New Roman" w:hAnsi="Times New Roman" w:cs="Times New Roman"/>
          <w:color w:val="000000"/>
          <w:sz w:val="24"/>
          <w:szCs w:val="24"/>
          <w:shd w:val="clear" w:color="auto" w:fill="FFFFFA"/>
        </w:rPr>
      </w:pPr>
      <w:r w:rsidRPr="009B35EE">
        <w:rPr>
          <w:rFonts w:ascii="Times New Roman" w:hAnsi="Times New Roman" w:cs="Times New Roman"/>
          <w:color w:val="000000"/>
          <w:sz w:val="24"/>
          <w:szCs w:val="24"/>
          <w:shd w:val="clear" w:color="auto" w:fill="FFFFFA"/>
        </w:rPr>
        <w:t xml:space="preserve"> Chord protocol needs to perform three operations: </w:t>
      </w:r>
    </w:p>
    <w:p w:rsidR="00FD0E53" w:rsidRPr="009B35EE" w:rsidRDefault="00797166" w:rsidP="00AC3218">
      <w:pPr>
        <w:pStyle w:val="ListParagraph"/>
        <w:numPr>
          <w:ilvl w:val="0"/>
          <w:numId w:val="14"/>
        </w:numPr>
        <w:spacing w:before="100" w:beforeAutospacing="1" w:after="100" w:afterAutospacing="1" w:line="360" w:lineRule="auto"/>
        <w:rPr>
          <w:rFonts w:ascii="Times New Roman" w:hAnsi="Times New Roman" w:cs="Times New Roman"/>
          <w:color w:val="000000"/>
          <w:sz w:val="24"/>
          <w:szCs w:val="24"/>
          <w:shd w:val="clear" w:color="auto" w:fill="FFFFFA"/>
        </w:rPr>
      </w:pPr>
      <w:r w:rsidRPr="009B35EE">
        <w:rPr>
          <w:rFonts w:ascii="Times New Roman" w:hAnsi="Times New Roman" w:cs="Times New Roman"/>
          <w:color w:val="000000"/>
          <w:sz w:val="24"/>
          <w:szCs w:val="24"/>
          <w:shd w:val="clear" w:color="auto" w:fill="FFFFFA"/>
        </w:rPr>
        <w:t>initialize the predecessor and fingers;</w:t>
      </w:r>
    </w:p>
    <w:p w:rsidR="00FD0E53" w:rsidRPr="009B35EE" w:rsidRDefault="00797166" w:rsidP="00AC3218">
      <w:pPr>
        <w:pStyle w:val="ListParagraph"/>
        <w:numPr>
          <w:ilvl w:val="0"/>
          <w:numId w:val="14"/>
        </w:numPr>
        <w:spacing w:before="100" w:beforeAutospacing="1" w:after="100" w:afterAutospacing="1" w:line="360" w:lineRule="auto"/>
        <w:rPr>
          <w:rFonts w:ascii="Times New Roman" w:hAnsi="Times New Roman" w:cs="Times New Roman"/>
          <w:color w:val="000000"/>
          <w:sz w:val="24"/>
          <w:szCs w:val="24"/>
          <w:shd w:val="clear" w:color="auto" w:fill="FFFFFA"/>
        </w:rPr>
      </w:pPr>
      <w:r w:rsidRPr="009B35EE">
        <w:rPr>
          <w:rFonts w:ascii="Times New Roman" w:hAnsi="Times New Roman" w:cs="Times New Roman"/>
          <w:color w:val="000000"/>
          <w:sz w:val="24"/>
          <w:szCs w:val="24"/>
          <w:shd w:val="clear" w:color="auto" w:fill="FFFFFA"/>
        </w:rPr>
        <w:t>update the fingers and predecessors of existing nodes to reflect the change in   the network topology caused by the addition of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xml:space="preserve">; and </w:t>
      </w:r>
    </w:p>
    <w:p w:rsidR="00797166" w:rsidRPr="009B35EE" w:rsidRDefault="00797166" w:rsidP="00AC3218">
      <w:pPr>
        <w:pStyle w:val="ListParagraph"/>
        <w:numPr>
          <w:ilvl w:val="0"/>
          <w:numId w:val="14"/>
        </w:numPr>
        <w:spacing w:before="100" w:beforeAutospacing="1" w:after="100" w:afterAutospacing="1" w:line="360" w:lineRule="auto"/>
        <w:rPr>
          <w:rFonts w:ascii="Times New Roman" w:hAnsi="Times New Roman" w:cs="Times New Roman"/>
          <w:color w:val="000000"/>
          <w:sz w:val="24"/>
          <w:szCs w:val="24"/>
          <w:shd w:val="clear" w:color="auto" w:fill="FFFFFA"/>
        </w:rPr>
      </w:pPr>
      <w:r w:rsidRPr="009B35EE">
        <w:rPr>
          <w:rFonts w:ascii="Times New Roman" w:hAnsi="Times New Roman" w:cs="Times New Roman"/>
          <w:color w:val="000000"/>
          <w:sz w:val="24"/>
          <w:szCs w:val="24"/>
          <w:shd w:val="clear" w:color="auto" w:fill="FFFFFA"/>
        </w:rPr>
        <w:t xml:space="preserve"> copy all keys for which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has became their successor to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w:t>
      </w:r>
    </w:p>
    <w:p w:rsidR="009B35EE" w:rsidRDefault="009B35EE" w:rsidP="00AC3218">
      <w:pPr>
        <w:spacing w:before="100" w:beforeAutospacing="1" w:after="100" w:afterAutospacing="1" w:line="360" w:lineRule="auto"/>
        <w:rPr>
          <w:rFonts w:ascii="Times New Roman" w:eastAsia="Times New Roman" w:hAnsi="Times New Roman" w:cs="Times New Roman"/>
          <w:b/>
          <w:color w:val="000000"/>
          <w:sz w:val="24"/>
          <w:szCs w:val="24"/>
          <w:lang w:eastAsia="en-IN"/>
        </w:rPr>
      </w:pPr>
      <w:r w:rsidRPr="009B35EE">
        <w:rPr>
          <w:rFonts w:ascii="Times New Roman" w:eastAsia="Times New Roman" w:hAnsi="Times New Roman" w:cs="Times New Roman"/>
          <w:b/>
          <w:color w:val="000000"/>
          <w:sz w:val="24"/>
          <w:szCs w:val="24"/>
          <w:lang w:eastAsia="en-IN"/>
        </w:rPr>
        <w:t>Finger Table</w:t>
      </w:r>
    </w:p>
    <w:p w:rsidR="00D633A6" w:rsidRPr="009B35EE" w:rsidRDefault="00D633A6" w:rsidP="009B35EE">
      <w:pPr>
        <w:spacing w:before="100" w:beforeAutospacing="1" w:after="100" w:afterAutospacing="1" w:line="360" w:lineRule="auto"/>
        <w:rPr>
          <w:rFonts w:ascii="Times New Roman" w:hAnsi="Times New Roman" w:cs="Times New Roman"/>
          <w:color w:val="000000"/>
          <w:sz w:val="24"/>
          <w:szCs w:val="24"/>
          <w:shd w:val="clear" w:color="auto" w:fill="FFFFFA"/>
        </w:rPr>
      </w:pPr>
      <w:r w:rsidRPr="009B35EE">
        <w:rPr>
          <w:rFonts w:ascii="Times New Roman" w:hAnsi="Times New Roman" w:cs="Times New Roman"/>
          <w:color w:val="000000"/>
          <w:sz w:val="24"/>
          <w:szCs w:val="24"/>
          <w:shd w:val="clear" w:color="auto" w:fill="FFFFFA"/>
        </w:rPr>
        <w:t>Each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maintains a routing table with 160 entries, called the </w:t>
      </w:r>
      <w:r w:rsidRPr="009B35EE">
        <w:rPr>
          <w:rFonts w:ascii="Times New Roman" w:hAnsi="Times New Roman" w:cs="Times New Roman"/>
          <w:i/>
          <w:iCs/>
          <w:color w:val="000000"/>
          <w:sz w:val="24"/>
          <w:szCs w:val="24"/>
          <w:shd w:val="clear" w:color="auto" w:fill="FFFFFA"/>
        </w:rPr>
        <w:t>finger table</w:t>
      </w:r>
      <w:r w:rsidRPr="009B35EE">
        <w:rPr>
          <w:rFonts w:ascii="Times New Roman" w:hAnsi="Times New Roman" w:cs="Times New Roman"/>
          <w:color w:val="000000"/>
          <w:sz w:val="24"/>
          <w:szCs w:val="24"/>
          <w:shd w:val="clear" w:color="auto" w:fill="FFFFFA"/>
        </w:rPr>
        <w:t>. The </w:t>
      </w:r>
      <w:r w:rsidRPr="009B35EE">
        <w:rPr>
          <w:rFonts w:ascii="Times New Roman" w:hAnsi="Times New Roman" w:cs="Times New Roman"/>
          <w:i/>
          <w:iCs/>
          <w:color w:val="000000"/>
          <w:sz w:val="24"/>
          <w:szCs w:val="24"/>
          <w:shd w:val="clear" w:color="auto" w:fill="FFFFFA"/>
        </w:rPr>
        <w:t>i</w:t>
      </w:r>
      <w:r w:rsidRPr="009B35EE">
        <w:rPr>
          <w:rFonts w:ascii="Times New Roman" w:hAnsi="Times New Roman" w:cs="Times New Roman"/>
          <w:color w:val="000000"/>
          <w:sz w:val="24"/>
          <w:szCs w:val="24"/>
          <w:shd w:val="clear" w:color="auto" w:fill="FFFFFA"/>
        </w:rPr>
        <w:t>th entry in the table at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contains the identity of the </w:t>
      </w:r>
      <w:r w:rsidRPr="009B35EE">
        <w:rPr>
          <w:rFonts w:ascii="Times New Roman" w:hAnsi="Times New Roman" w:cs="Times New Roman"/>
          <w:i/>
          <w:iCs/>
          <w:color w:val="000000"/>
          <w:sz w:val="24"/>
          <w:szCs w:val="24"/>
          <w:shd w:val="clear" w:color="auto" w:fill="FFFFFA"/>
        </w:rPr>
        <w:t>first</w:t>
      </w:r>
      <w:r w:rsidRPr="009B35EE">
        <w:rPr>
          <w:rFonts w:ascii="Times New Roman" w:hAnsi="Times New Roman" w:cs="Times New Roman"/>
          <w:color w:val="000000"/>
          <w:sz w:val="24"/>
          <w:szCs w:val="24"/>
          <w:shd w:val="clear" w:color="auto" w:fill="FFFFFA"/>
        </w:rPr>
        <w:t> node, </w:t>
      </w:r>
      <w:r w:rsidRPr="009B35EE">
        <w:rPr>
          <w:rFonts w:ascii="Times New Roman" w:hAnsi="Times New Roman" w:cs="Times New Roman"/>
          <w:i/>
          <w:iCs/>
          <w:color w:val="000000"/>
          <w:sz w:val="24"/>
          <w:szCs w:val="24"/>
          <w:shd w:val="clear" w:color="auto" w:fill="FFFFFA"/>
        </w:rPr>
        <w:t>s</w:t>
      </w:r>
      <w:r w:rsidRPr="009B35EE">
        <w:rPr>
          <w:rFonts w:ascii="Times New Roman" w:hAnsi="Times New Roman" w:cs="Times New Roman"/>
          <w:color w:val="000000"/>
          <w:sz w:val="24"/>
          <w:szCs w:val="24"/>
          <w:shd w:val="clear" w:color="auto" w:fill="FFFFFA"/>
        </w:rPr>
        <w:t>, that succeeds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by at least 2^(i-1) on the identifier circle, i.e., </w:t>
      </w:r>
      <w:r w:rsidRPr="009B35EE">
        <w:rPr>
          <w:rFonts w:ascii="Times New Roman" w:hAnsi="Times New Roman" w:cs="Times New Roman"/>
          <w:i/>
          <w:iCs/>
          <w:color w:val="000000"/>
          <w:sz w:val="24"/>
          <w:szCs w:val="24"/>
          <w:shd w:val="clear" w:color="auto" w:fill="FFFFFA"/>
        </w:rPr>
        <w:t>s</w:t>
      </w:r>
      <w:r w:rsidRPr="009B35EE">
        <w:rPr>
          <w:rFonts w:ascii="Times New Roman" w:hAnsi="Times New Roman" w:cs="Times New Roman"/>
          <w:color w:val="000000"/>
          <w:sz w:val="24"/>
          <w:szCs w:val="24"/>
          <w:shd w:val="clear" w:color="auto" w:fill="FFFFFA"/>
        </w:rPr>
        <w:t> = successor(n + 2^(i - 1)), where 1 ≤ </w:t>
      </w:r>
      <w:r w:rsidRPr="009B35EE">
        <w:rPr>
          <w:rFonts w:ascii="Times New Roman" w:hAnsi="Times New Roman" w:cs="Times New Roman"/>
          <w:i/>
          <w:iCs/>
          <w:color w:val="000000"/>
          <w:sz w:val="24"/>
          <w:szCs w:val="24"/>
          <w:shd w:val="clear" w:color="auto" w:fill="FFFFFA"/>
        </w:rPr>
        <w:t>i</w:t>
      </w:r>
      <w:r w:rsidRPr="009B35EE">
        <w:rPr>
          <w:rFonts w:ascii="Times New Roman" w:hAnsi="Times New Roman" w:cs="Times New Roman"/>
          <w:color w:val="000000"/>
          <w:sz w:val="24"/>
          <w:szCs w:val="24"/>
          <w:shd w:val="clear" w:color="auto" w:fill="FFFFFA"/>
        </w:rPr>
        <w:t> ≤ 160. The node </w:t>
      </w:r>
      <w:r w:rsidRPr="009B35EE">
        <w:rPr>
          <w:rFonts w:ascii="Times New Roman" w:hAnsi="Times New Roman" w:cs="Times New Roman"/>
          <w:i/>
          <w:iCs/>
          <w:color w:val="000000"/>
          <w:sz w:val="24"/>
          <w:szCs w:val="24"/>
          <w:shd w:val="clear" w:color="auto" w:fill="FFFFFA"/>
        </w:rPr>
        <w:t>s</w:t>
      </w:r>
      <w:r w:rsidRPr="009B35EE">
        <w:rPr>
          <w:rFonts w:ascii="Times New Roman" w:hAnsi="Times New Roman" w:cs="Times New Roman"/>
          <w:color w:val="000000"/>
          <w:sz w:val="24"/>
          <w:szCs w:val="24"/>
          <w:shd w:val="clear" w:color="auto" w:fill="FFFFFA"/>
        </w:rPr>
        <w:t> is called the </w:t>
      </w:r>
      <w:r w:rsidRPr="009B35EE">
        <w:rPr>
          <w:rFonts w:ascii="Times New Roman" w:hAnsi="Times New Roman" w:cs="Times New Roman"/>
          <w:i/>
          <w:iCs/>
          <w:color w:val="000000"/>
          <w:sz w:val="24"/>
          <w:szCs w:val="24"/>
          <w:shd w:val="clear" w:color="auto" w:fill="FFFFFA"/>
        </w:rPr>
        <w:t>i</w:t>
      </w:r>
      <w:r w:rsidRPr="009B35EE">
        <w:rPr>
          <w:rFonts w:ascii="Times New Roman" w:hAnsi="Times New Roman" w:cs="Times New Roman"/>
          <w:color w:val="000000"/>
          <w:sz w:val="24"/>
          <w:szCs w:val="24"/>
          <w:shd w:val="clear" w:color="auto" w:fill="FFFFFA"/>
        </w:rPr>
        <w:t>th </w:t>
      </w:r>
      <w:r w:rsidRPr="009B35EE">
        <w:rPr>
          <w:rFonts w:ascii="Times New Roman" w:hAnsi="Times New Roman" w:cs="Times New Roman"/>
          <w:i/>
          <w:iCs/>
          <w:color w:val="000000"/>
          <w:sz w:val="24"/>
          <w:szCs w:val="24"/>
          <w:shd w:val="clear" w:color="auto" w:fill="FFFFFA"/>
        </w:rPr>
        <w:t>finger</w:t>
      </w:r>
      <w:r w:rsidRPr="009B35EE">
        <w:rPr>
          <w:rFonts w:ascii="Times New Roman" w:hAnsi="Times New Roman" w:cs="Times New Roman"/>
          <w:color w:val="000000"/>
          <w:sz w:val="24"/>
          <w:szCs w:val="24"/>
          <w:shd w:val="clear" w:color="auto" w:fill="FFFFFA"/>
        </w:rPr>
        <w:t> of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and denoted by </w:t>
      </w:r>
      <w:r w:rsidRPr="009B35EE">
        <w:rPr>
          <w:rFonts w:ascii="Times New Roman" w:hAnsi="Times New Roman" w:cs="Times New Roman"/>
          <w:i/>
          <w:iCs/>
          <w:color w:val="000000"/>
          <w:sz w:val="24"/>
          <w:szCs w:val="24"/>
          <w:shd w:val="clear" w:color="auto" w:fill="FFFFFA"/>
        </w:rPr>
        <w:t>n.finger[i].node</w:t>
      </w:r>
      <w:r w:rsidRPr="009B35EE">
        <w:rPr>
          <w:rFonts w:ascii="Times New Roman" w:hAnsi="Times New Roman" w:cs="Times New Roman"/>
          <w:color w:val="000000"/>
          <w:sz w:val="24"/>
          <w:szCs w:val="24"/>
          <w:shd w:val="clear" w:color="auto" w:fill="FFFFFA"/>
        </w:rPr>
        <w:t>. The first finger of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is its immediate successor on the circle. In addition, the </w:t>
      </w:r>
      <w:r w:rsidRPr="009B35EE">
        <w:rPr>
          <w:rFonts w:ascii="Times New Roman" w:hAnsi="Times New Roman" w:cs="Times New Roman"/>
          <w:i/>
          <w:iCs/>
          <w:color w:val="000000"/>
          <w:sz w:val="24"/>
          <w:szCs w:val="24"/>
          <w:shd w:val="clear" w:color="auto" w:fill="FFFFFA"/>
        </w:rPr>
        <w:t>i</w:t>
      </w:r>
      <w:r w:rsidRPr="009B35EE">
        <w:rPr>
          <w:rFonts w:ascii="Times New Roman" w:hAnsi="Times New Roman" w:cs="Times New Roman"/>
          <w:color w:val="000000"/>
          <w:sz w:val="24"/>
          <w:szCs w:val="24"/>
          <w:shd w:val="clear" w:color="auto" w:fill="FFFFFA"/>
        </w:rPr>
        <w:t>th finger table entry of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contains the interval, </w:t>
      </w:r>
      <w:r w:rsidRPr="009B35EE">
        <w:rPr>
          <w:rFonts w:ascii="Times New Roman" w:hAnsi="Times New Roman" w:cs="Times New Roman"/>
          <w:i/>
          <w:iCs/>
          <w:color w:val="000000"/>
          <w:sz w:val="24"/>
          <w:szCs w:val="24"/>
          <w:shd w:val="clear" w:color="auto" w:fill="FFFFFA"/>
        </w:rPr>
        <w:t>[n.finger[i].node, n.finger[i+1].node)</w:t>
      </w:r>
      <w:r w:rsidRPr="009B35EE">
        <w:rPr>
          <w:rFonts w:ascii="Times New Roman" w:hAnsi="Times New Roman" w:cs="Times New Roman"/>
          <w:color w:val="000000"/>
          <w:sz w:val="24"/>
          <w:szCs w:val="24"/>
          <w:shd w:val="clear" w:color="auto" w:fill="FFFFFA"/>
        </w:rPr>
        <w:t>, called the </w:t>
      </w:r>
      <w:r w:rsidRPr="009B35EE">
        <w:rPr>
          <w:rFonts w:ascii="Times New Roman" w:hAnsi="Times New Roman" w:cs="Times New Roman"/>
          <w:i/>
          <w:iCs/>
          <w:color w:val="000000"/>
          <w:sz w:val="24"/>
          <w:szCs w:val="24"/>
          <w:shd w:val="clear" w:color="auto" w:fill="FFFFFA"/>
        </w:rPr>
        <w:t>i</w:t>
      </w:r>
      <w:r w:rsidRPr="009B35EE">
        <w:rPr>
          <w:rFonts w:ascii="Times New Roman" w:hAnsi="Times New Roman" w:cs="Times New Roman"/>
          <w:color w:val="000000"/>
          <w:sz w:val="24"/>
          <w:szCs w:val="24"/>
          <w:shd w:val="clear" w:color="auto" w:fill="FFFFFA"/>
        </w:rPr>
        <w:t>th </w:t>
      </w:r>
      <w:r w:rsidRPr="009B35EE">
        <w:rPr>
          <w:rFonts w:ascii="Times New Roman" w:hAnsi="Times New Roman" w:cs="Times New Roman"/>
          <w:i/>
          <w:iCs/>
          <w:color w:val="000000"/>
          <w:sz w:val="24"/>
          <w:szCs w:val="24"/>
          <w:shd w:val="clear" w:color="auto" w:fill="FFFFFA"/>
        </w:rPr>
        <w:t>finger interval</w:t>
      </w:r>
      <w:r w:rsidRPr="009B35EE">
        <w:rPr>
          <w:rFonts w:ascii="Times New Roman" w:hAnsi="Times New Roman" w:cs="Times New Roman"/>
          <w:color w:val="000000"/>
          <w:sz w:val="24"/>
          <w:szCs w:val="24"/>
          <w:shd w:val="clear" w:color="auto" w:fill="FFFFFA"/>
        </w:rPr>
        <w:t> of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and denoted by </w:t>
      </w:r>
      <w:r w:rsidRPr="009B35EE">
        <w:rPr>
          <w:rFonts w:ascii="Times New Roman" w:hAnsi="Times New Roman" w:cs="Times New Roman"/>
          <w:i/>
          <w:iCs/>
          <w:color w:val="000000"/>
          <w:sz w:val="24"/>
          <w:szCs w:val="24"/>
          <w:shd w:val="clear" w:color="auto" w:fill="FFFFFA"/>
        </w:rPr>
        <w:t>n.finger[i].interval</w:t>
      </w:r>
      <w:r w:rsidRPr="009B35EE">
        <w:rPr>
          <w:rFonts w:ascii="Times New Roman" w:hAnsi="Times New Roman" w:cs="Times New Roman"/>
          <w:color w:val="000000"/>
          <w:sz w:val="24"/>
          <w:szCs w:val="24"/>
          <w:shd w:val="clear" w:color="auto" w:fill="FFFFFA"/>
        </w:rPr>
        <w:t>.</w:t>
      </w:r>
    </w:p>
    <w:p w:rsidR="00797166" w:rsidRPr="009B35EE" w:rsidRDefault="00797166" w:rsidP="00AC3218">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9B35EE">
        <w:rPr>
          <w:rFonts w:ascii="Times New Roman" w:hAnsi="Times New Roman" w:cs="Times New Roman"/>
          <w:color w:val="000000"/>
          <w:sz w:val="24"/>
          <w:szCs w:val="24"/>
          <w:shd w:val="clear" w:color="auto" w:fill="FFFFFA"/>
        </w:rPr>
        <w:lastRenderedPageBreak/>
        <w:t>When a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does not know the successor of a key </w:t>
      </w:r>
      <w:r w:rsidRPr="009B35EE">
        <w:rPr>
          <w:rFonts w:ascii="Times New Roman" w:hAnsi="Times New Roman" w:cs="Times New Roman"/>
          <w:i/>
          <w:iCs/>
          <w:color w:val="000000"/>
          <w:sz w:val="24"/>
          <w:szCs w:val="24"/>
          <w:shd w:val="clear" w:color="auto" w:fill="FFFFFA"/>
        </w:rPr>
        <w:t>k</w:t>
      </w:r>
      <w:r w:rsidRPr="009B35EE">
        <w:rPr>
          <w:rFonts w:ascii="Times New Roman" w:hAnsi="Times New Roman" w:cs="Times New Roman"/>
          <w:color w:val="000000"/>
          <w:sz w:val="24"/>
          <w:szCs w:val="24"/>
          <w:shd w:val="clear" w:color="auto" w:fill="FFFFFA"/>
        </w:rPr>
        <w:t>, it sends a ``find successor'' request to a intermediate node whose ID is closer to </w:t>
      </w:r>
      <w:r w:rsidRPr="009B35EE">
        <w:rPr>
          <w:rFonts w:ascii="Times New Roman" w:hAnsi="Times New Roman" w:cs="Times New Roman"/>
          <w:i/>
          <w:iCs/>
          <w:color w:val="000000"/>
          <w:sz w:val="24"/>
          <w:szCs w:val="24"/>
          <w:shd w:val="clear" w:color="auto" w:fill="FFFFFA"/>
        </w:rPr>
        <w:t>k</w:t>
      </w:r>
      <w:r w:rsidRPr="009B35EE">
        <w:rPr>
          <w:rFonts w:ascii="Times New Roman" w:hAnsi="Times New Roman" w:cs="Times New Roman"/>
          <w:color w:val="000000"/>
          <w:sz w:val="24"/>
          <w:szCs w:val="24"/>
          <w:shd w:val="clear" w:color="auto" w:fill="FFFFFA"/>
        </w:rPr>
        <w:t>. Node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finds the intermediate node by searching its finger table for the closest finger </w:t>
      </w:r>
      <w:r w:rsidRPr="009B35EE">
        <w:rPr>
          <w:rFonts w:ascii="Times New Roman" w:hAnsi="Times New Roman" w:cs="Times New Roman"/>
          <w:i/>
          <w:iCs/>
          <w:color w:val="000000"/>
          <w:sz w:val="24"/>
          <w:szCs w:val="24"/>
          <w:shd w:val="clear" w:color="auto" w:fill="FFFFFA"/>
        </w:rPr>
        <w:t>f</w:t>
      </w:r>
      <w:r w:rsidRPr="009B35EE">
        <w:rPr>
          <w:rFonts w:ascii="Times New Roman" w:hAnsi="Times New Roman" w:cs="Times New Roman"/>
          <w:color w:val="000000"/>
          <w:sz w:val="24"/>
          <w:szCs w:val="24"/>
          <w:shd w:val="clear" w:color="auto" w:fill="FFFFFA"/>
        </w:rPr>
        <w:t> preceding </w:t>
      </w:r>
      <w:r w:rsidRPr="009B35EE">
        <w:rPr>
          <w:rFonts w:ascii="Times New Roman" w:hAnsi="Times New Roman" w:cs="Times New Roman"/>
          <w:i/>
          <w:iCs/>
          <w:color w:val="000000"/>
          <w:sz w:val="24"/>
          <w:szCs w:val="24"/>
          <w:shd w:val="clear" w:color="auto" w:fill="FFFFFA"/>
        </w:rPr>
        <w:t>k</w:t>
      </w:r>
      <w:r w:rsidRPr="009B35EE">
        <w:rPr>
          <w:rFonts w:ascii="Times New Roman" w:hAnsi="Times New Roman" w:cs="Times New Roman"/>
          <w:color w:val="000000"/>
          <w:sz w:val="24"/>
          <w:szCs w:val="24"/>
          <w:shd w:val="clear" w:color="auto" w:fill="FFFFFA"/>
        </w:rPr>
        <w:t>, and sends the find successor request to </w:t>
      </w:r>
      <w:r w:rsidRPr="009B35EE">
        <w:rPr>
          <w:rFonts w:ascii="Times New Roman" w:hAnsi="Times New Roman" w:cs="Times New Roman"/>
          <w:i/>
          <w:iCs/>
          <w:color w:val="000000"/>
          <w:sz w:val="24"/>
          <w:szCs w:val="24"/>
          <w:shd w:val="clear" w:color="auto" w:fill="FFFFFA"/>
        </w:rPr>
        <w:t>f</w:t>
      </w:r>
      <w:r w:rsidRPr="009B35EE">
        <w:rPr>
          <w:rFonts w:ascii="Times New Roman" w:hAnsi="Times New Roman" w:cs="Times New Roman"/>
          <w:color w:val="000000"/>
          <w:sz w:val="24"/>
          <w:szCs w:val="24"/>
          <w:shd w:val="clear" w:color="auto" w:fill="FFFFFA"/>
        </w:rPr>
        <w:t>. Node </w:t>
      </w:r>
      <w:r w:rsidRPr="009B35EE">
        <w:rPr>
          <w:rFonts w:ascii="Times New Roman" w:hAnsi="Times New Roman" w:cs="Times New Roman"/>
          <w:i/>
          <w:iCs/>
          <w:color w:val="000000"/>
          <w:sz w:val="24"/>
          <w:szCs w:val="24"/>
          <w:shd w:val="clear" w:color="auto" w:fill="FFFFFA"/>
        </w:rPr>
        <w:t>f</w:t>
      </w:r>
      <w:r w:rsidRPr="009B35EE">
        <w:rPr>
          <w:rFonts w:ascii="Times New Roman" w:hAnsi="Times New Roman" w:cs="Times New Roman"/>
          <w:color w:val="000000"/>
          <w:sz w:val="24"/>
          <w:szCs w:val="24"/>
          <w:shd w:val="clear" w:color="auto" w:fill="FFFFFA"/>
        </w:rPr>
        <w:t> looks in its finger table for the closest entry preceding </w:t>
      </w:r>
      <w:r w:rsidRPr="009B35EE">
        <w:rPr>
          <w:rFonts w:ascii="Times New Roman" w:hAnsi="Times New Roman" w:cs="Times New Roman"/>
          <w:i/>
          <w:iCs/>
          <w:color w:val="000000"/>
          <w:sz w:val="24"/>
          <w:szCs w:val="24"/>
          <w:shd w:val="clear" w:color="auto" w:fill="FFFFFA"/>
        </w:rPr>
        <w:t>k</w:t>
      </w:r>
      <w:r w:rsidRPr="009B35EE">
        <w:rPr>
          <w:rFonts w:ascii="Times New Roman" w:hAnsi="Times New Roman" w:cs="Times New Roman"/>
          <w:color w:val="000000"/>
          <w:sz w:val="24"/>
          <w:szCs w:val="24"/>
          <w:shd w:val="clear" w:color="auto" w:fill="FFFFFA"/>
        </w:rPr>
        <w:t>, and sends that back to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As a result </w:t>
      </w:r>
      <w:r w:rsidRPr="009B35EE">
        <w:rPr>
          <w:rFonts w:ascii="Times New Roman" w:hAnsi="Times New Roman" w:cs="Times New Roman"/>
          <w:i/>
          <w:iCs/>
          <w:color w:val="000000"/>
          <w:sz w:val="24"/>
          <w:szCs w:val="24"/>
          <w:shd w:val="clear" w:color="auto" w:fill="FFFFFA"/>
        </w:rPr>
        <w:t>n</w:t>
      </w:r>
      <w:r w:rsidRPr="009B35EE">
        <w:rPr>
          <w:rFonts w:ascii="Times New Roman" w:hAnsi="Times New Roman" w:cs="Times New Roman"/>
          <w:color w:val="000000"/>
          <w:sz w:val="24"/>
          <w:szCs w:val="24"/>
          <w:shd w:val="clear" w:color="auto" w:fill="FFFFFA"/>
        </w:rPr>
        <w:t> learns about nodes closer and closer to the target ID.</w:t>
      </w:r>
    </w:p>
    <w:p w:rsidR="00B9565F" w:rsidRPr="009B35EE" w:rsidRDefault="00B9565F" w:rsidP="00AC3218">
      <w:pPr>
        <w:pStyle w:val="ListParagraph"/>
        <w:spacing w:line="360" w:lineRule="auto"/>
        <w:ind w:left="1440"/>
        <w:jc w:val="both"/>
        <w:rPr>
          <w:rFonts w:ascii="Times New Roman" w:hAnsi="Times New Roman" w:cs="Times New Roman"/>
          <w:sz w:val="24"/>
          <w:szCs w:val="24"/>
        </w:rPr>
      </w:pPr>
    </w:p>
    <w:p w:rsidR="00B9565F" w:rsidRPr="009B35EE" w:rsidRDefault="00B9565F" w:rsidP="00AC3218">
      <w:pPr>
        <w:pStyle w:val="ListParagraph"/>
        <w:spacing w:line="360" w:lineRule="auto"/>
        <w:ind w:left="1440"/>
        <w:jc w:val="both"/>
        <w:rPr>
          <w:rFonts w:ascii="Times New Roman" w:hAnsi="Times New Roman" w:cs="Times New Roman"/>
          <w:sz w:val="24"/>
          <w:szCs w:val="24"/>
        </w:rPr>
      </w:pPr>
      <w:r w:rsidRPr="009B35EE">
        <w:rPr>
          <w:rFonts w:ascii="Times New Roman" w:hAnsi="Times New Roman" w:cs="Times New Roman"/>
          <w:sz w:val="24"/>
          <w:szCs w:val="24"/>
        </w:rPr>
        <w:br/>
      </w:r>
    </w:p>
    <w:p w:rsidR="00B9565F" w:rsidRPr="009B35EE" w:rsidRDefault="00B9565F" w:rsidP="00AC3218">
      <w:pPr>
        <w:pStyle w:val="ListParagraph"/>
        <w:spacing w:line="360" w:lineRule="auto"/>
        <w:ind w:left="1440"/>
        <w:jc w:val="both"/>
        <w:rPr>
          <w:rFonts w:ascii="Times New Roman" w:hAnsi="Times New Roman" w:cs="Times New Roman"/>
          <w:sz w:val="24"/>
          <w:szCs w:val="24"/>
        </w:rPr>
      </w:pPr>
      <w:r w:rsidRPr="009B35EE">
        <w:rPr>
          <w:rFonts w:ascii="Times New Roman" w:hAnsi="Times New Roman" w:cs="Times New Roman"/>
          <w:sz w:val="24"/>
          <w:szCs w:val="24"/>
        </w:rPr>
        <w:t>.</w:t>
      </w:r>
    </w:p>
    <w:p w:rsidR="0047687C" w:rsidRPr="009B35EE" w:rsidRDefault="0047687C" w:rsidP="00AC3218">
      <w:pPr>
        <w:pStyle w:val="ListParagraph"/>
        <w:spacing w:line="360" w:lineRule="auto"/>
        <w:rPr>
          <w:rFonts w:ascii="Times New Roman" w:hAnsi="Times New Roman" w:cs="Times New Roman"/>
          <w:sz w:val="24"/>
          <w:szCs w:val="24"/>
        </w:rPr>
      </w:pPr>
    </w:p>
    <w:p w:rsidR="004844A8" w:rsidRPr="009B35EE" w:rsidRDefault="004844A8" w:rsidP="00AC3218">
      <w:pPr>
        <w:autoSpaceDE w:val="0"/>
        <w:autoSpaceDN w:val="0"/>
        <w:adjustRightInd w:val="0"/>
        <w:spacing w:line="360" w:lineRule="auto"/>
        <w:jc w:val="both"/>
        <w:rPr>
          <w:rFonts w:ascii="Times New Roman" w:hAnsi="Times New Roman" w:cs="Times New Roman"/>
          <w:sz w:val="24"/>
          <w:szCs w:val="24"/>
        </w:rPr>
      </w:pPr>
    </w:p>
    <w:p w:rsidR="004844A8" w:rsidRPr="009B35EE" w:rsidRDefault="004844A8" w:rsidP="00AC3218">
      <w:pPr>
        <w:shd w:val="clear" w:color="auto" w:fill="FFFFFF"/>
        <w:spacing w:after="0" w:line="360" w:lineRule="auto"/>
        <w:jc w:val="both"/>
        <w:rPr>
          <w:rFonts w:ascii="Times New Roman" w:eastAsia="Times New Roman" w:hAnsi="Times New Roman" w:cs="Times New Roman"/>
          <w:sz w:val="24"/>
          <w:szCs w:val="24"/>
          <w:lang w:eastAsia="en-IN"/>
        </w:rPr>
      </w:pPr>
    </w:p>
    <w:p w:rsidR="00D218D2" w:rsidRPr="009B35EE" w:rsidRDefault="00D218D2" w:rsidP="00AC3218">
      <w:pPr>
        <w:shd w:val="clear" w:color="auto" w:fill="FFFFFF"/>
        <w:spacing w:after="0" w:line="360" w:lineRule="auto"/>
        <w:jc w:val="both"/>
        <w:rPr>
          <w:rFonts w:ascii="Times New Roman" w:eastAsia="Times New Roman" w:hAnsi="Times New Roman" w:cs="Times New Roman"/>
          <w:sz w:val="24"/>
          <w:szCs w:val="24"/>
          <w:lang w:eastAsia="en-IN"/>
        </w:rPr>
      </w:pPr>
    </w:p>
    <w:p w:rsidR="00D218D2" w:rsidRPr="009B35EE" w:rsidRDefault="00D218D2" w:rsidP="00AC3218">
      <w:pPr>
        <w:shd w:val="clear" w:color="auto" w:fill="FFFFFF"/>
        <w:spacing w:after="0" w:line="360" w:lineRule="auto"/>
        <w:jc w:val="both"/>
        <w:rPr>
          <w:rFonts w:ascii="Times New Roman" w:eastAsia="Times New Roman" w:hAnsi="Times New Roman" w:cs="Times New Roman"/>
          <w:sz w:val="24"/>
          <w:szCs w:val="24"/>
          <w:lang w:eastAsia="en-IN"/>
        </w:rPr>
      </w:pPr>
    </w:p>
    <w:sectPr w:rsidR="00D218D2" w:rsidRPr="009B35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7D6" w:rsidRDefault="00C047D6" w:rsidP="0047687C">
      <w:pPr>
        <w:spacing w:after="0" w:line="240" w:lineRule="auto"/>
      </w:pPr>
      <w:r>
        <w:separator/>
      </w:r>
    </w:p>
  </w:endnote>
  <w:endnote w:type="continuationSeparator" w:id="0">
    <w:p w:rsidR="00C047D6" w:rsidRDefault="00C047D6" w:rsidP="0047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7D6" w:rsidRDefault="00C047D6" w:rsidP="0047687C">
      <w:pPr>
        <w:spacing w:after="0" w:line="240" w:lineRule="auto"/>
      </w:pPr>
      <w:r>
        <w:separator/>
      </w:r>
    </w:p>
  </w:footnote>
  <w:footnote w:type="continuationSeparator" w:id="0">
    <w:p w:rsidR="00C047D6" w:rsidRDefault="00C047D6" w:rsidP="0047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1080" w:hanging="360"/>
      </w:pPr>
      <w:rPr>
        <w:rFonts w:ascii="Symbol" w:hAnsi="Symbol" w:cs="Symbol"/>
      </w:rPr>
    </w:lvl>
  </w:abstractNum>
  <w:abstractNum w:abstractNumId="5" w15:restartNumberingAfterBreak="0">
    <w:nsid w:val="00FC667C"/>
    <w:multiLevelType w:val="multilevel"/>
    <w:tmpl w:val="E1B44FD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02924637"/>
    <w:multiLevelType w:val="hybridMultilevel"/>
    <w:tmpl w:val="93A6E3BC"/>
    <w:lvl w:ilvl="0" w:tplc="F6583500">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834B28"/>
    <w:multiLevelType w:val="hybridMultilevel"/>
    <w:tmpl w:val="E46801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D0A59BC"/>
    <w:multiLevelType w:val="hybridMultilevel"/>
    <w:tmpl w:val="EE0E1AE8"/>
    <w:lvl w:ilvl="0" w:tplc="267E1E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D24495D"/>
    <w:multiLevelType w:val="hybridMultilevel"/>
    <w:tmpl w:val="0CD82F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4B774EF"/>
    <w:multiLevelType w:val="multilevel"/>
    <w:tmpl w:val="E676CBD8"/>
    <w:lvl w:ilvl="0">
      <w:start w:val="1"/>
      <w:numFmt w:val="decimal"/>
      <w:lvlText w:val="%1."/>
      <w:lvlJc w:val="left"/>
      <w:pPr>
        <w:ind w:left="720" w:hanging="360"/>
      </w:pPr>
      <w:rPr>
        <w:rFonts w:hint="default"/>
        <w:b w:val="0"/>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15:restartNumberingAfterBreak="0">
    <w:nsid w:val="1E042ACA"/>
    <w:multiLevelType w:val="multilevel"/>
    <w:tmpl w:val="92CE5D16"/>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D2020B"/>
    <w:multiLevelType w:val="hybridMultilevel"/>
    <w:tmpl w:val="5AB08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645ED0"/>
    <w:multiLevelType w:val="hybridMultilevel"/>
    <w:tmpl w:val="D5B63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10168A"/>
    <w:multiLevelType w:val="hybridMultilevel"/>
    <w:tmpl w:val="662C0C8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15:restartNumberingAfterBreak="0">
    <w:nsid w:val="4F856F6A"/>
    <w:multiLevelType w:val="multilevel"/>
    <w:tmpl w:val="022EFAF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0D41E08"/>
    <w:multiLevelType w:val="hybridMultilevel"/>
    <w:tmpl w:val="87266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0C6F11"/>
    <w:multiLevelType w:val="hybridMultilevel"/>
    <w:tmpl w:val="243A0DF4"/>
    <w:lvl w:ilvl="0" w:tplc="9CBEB2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3D304B4"/>
    <w:multiLevelType w:val="hybridMultilevel"/>
    <w:tmpl w:val="FD2E7D2C"/>
    <w:lvl w:ilvl="0" w:tplc="639AA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48E0A93"/>
    <w:multiLevelType w:val="multilevel"/>
    <w:tmpl w:val="A0A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74C8C"/>
    <w:multiLevelType w:val="hybridMultilevel"/>
    <w:tmpl w:val="91AAABA8"/>
    <w:lvl w:ilvl="0" w:tplc="E22EBFEC">
      <w:start w:val="1"/>
      <w:numFmt w:val="decimal"/>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75E0C"/>
    <w:multiLevelType w:val="hybridMultilevel"/>
    <w:tmpl w:val="E5C0A404"/>
    <w:lvl w:ilvl="0" w:tplc="40ECEB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0420B1A"/>
    <w:multiLevelType w:val="hybridMultilevel"/>
    <w:tmpl w:val="0E703A04"/>
    <w:lvl w:ilvl="0" w:tplc="4009001B">
      <w:start w:val="1"/>
      <w:numFmt w:val="lowerRoman"/>
      <w:lvlText w:val="%1."/>
      <w:lvlJc w:val="righ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3" w15:restartNumberingAfterBreak="0">
    <w:nsid w:val="723B0F1A"/>
    <w:multiLevelType w:val="multilevel"/>
    <w:tmpl w:val="30907E5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65E3B2A"/>
    <w:multiLevelType w:val="hybridMultilevel"/>
    <w:tmpl w:val="EE0E1AE8"/>
    <w:lvl w:ilvl="0" w:tplc="267E1E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10"/>
  </w:num>
  <w:num w:numId="8">
    <w:abstractNumId w:val="24"/>
  </w:num>
  <w:num w:numId="9">
    <w:abstractNumId w:val="21"/>
  </w:num>
  <w:num w:numId="10">
    <w:abstractNumId w:val="19"/>
  </w:num>
  <w:num w:numId="11">
    <w:abstractNumId w:val="8"/>
  </w:num>
  <w:num w:numId="12">
    <w:abstractNumId w:val="18"/>
  </w:num>
  <w:num w:numId="13">
    <w:abstractNumId w:val="17"/>
  </w:num>
  <w:num w:numId="14">
    <w:abstractNumId w:val="14"/>
  </w:num>
  <w:num w:numId="15">
    <w:abstractNumId w:val="22"/>
  </w:num>
  <w:num w:numId="16">
    <w:abstractNumId w:val="12"/>
  </w:num>
  <w:num w:numId="17">
    <w:abstractNumId w:val="20"/>
  </w:num>
  <w:num w:numId="18">
    <w:abstractNumId w:val="5"/>
  </w:num>
  <w:num w:numId="19">
    <w:abstractNumId w:val="15"/>
  </w:num>
  <w:num w:numId="20">
    <w:abstractNumId w:val="23"/>
  </w:num>
  <w:num w:numId="21">
    <w:abstractNumId w:val="11"/>
  </w:num>
  <w:num w:numId="22">
    <w:abstractNumId w:val="16"/>
  </w:num>
  <w:num w:numId="23">
    <w:abstractNumId w:val="7"/>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10"/>
    <w:rsid w:val="0000417B"/>
    <w:rsid w:val="00016FA0"/>
    <w:rsid w:val="000848DD"/>
    <w:rsid w:val="000B7E83"/>
    <w:rsid w:val="000F132B"/>
    <w:rsid w:val="00214447"/>
    <w:rsid w:val="002A2F39"/>
    <w:rsid w:val="002E7635"/>
    <w:rsid w:val="002F6215"/>
    <w:rsid w:val="003002E8"/>
    <w:rsid w:val="003657BA"/>
    <w:rsid w:val="00451364"/>
    <w:rsid w:val="0047687C"/>
    <w:rsid w:val="004844A8"/>
    <w:rsid w:val="0049058D"/>
    <w:rsid w:val="00493101"/>
    <w:rsid w:val="004F4E26"/>
    <w:rsid w:val="00510ADE"/>
    <w:rsid w:val="00523E8A"/>
    <w:rsid w:val="0067153B"/>
    <w:rsid w:val="006E3875"/>
    <w:rsid w:val="0076122F"/>
    <w:rsid w:val="007618D4"/>
    <w:rsid w:val="00773B03"/>
    <w:rsid w:val="007749BA"/>
    <w:rsid w:val="00797166"/>
    <w:rsid w:val="007F1D10"/>
    <w:rsid w:val="0085322D"/>
    <w:rsid w:val="008C00CE"/>
    <w:rsid w:val="00997CD4"/>
    <w:rsid w:val="009B35EE"/>
    <w:rsid w:val="009C5D04"/>
    <w:rsid w:val="009F416F"/>
    <w:rsid w:val="00AC3218"/>
    <w:rsid w:val="00AE59E2"/>
    <w:rsid w:val="00AE798B"/>
    <w:rsid w:val="00AF392E"/>
    <w:rsid w:val="00B466A9"/>
    <w:rsid w:val="00B50901"/>
    <w:rsid w:val="00B64E36"/>
    <w:rsid w:val="00B764DA"/>
    <w:rsid w:val="00B850D7"/>
    <w:rsid w:val="00B9565F"/>
    <w:rsid w:val="00BF2305"/>
    <w:rsid w:val="00C047D6"/>
    <w:rsid w:val="00C71BB5"/>
    <w:rsid w:val="00C973EC"/>
    <w:rsid w:val="00CC73FF"/>
    <w:rsid w:val="00D218D2"/>
    <w:rsid w:val="00D633A6"/>
    <w:rsid w:val="00DA4D66"/>
    <w:rsid w:val="00DC6D61"/>
    <w:rsid w:val="00DD5FBB"/>
    <w:rsid w:val="00DE43E1"/>
    <w:rsid w:val="00E62AD1"/>
    <w:rsid w:val="00E7393A"/>
    <w:rsid w:val="00EE4A4A"/>
    <w:rsid w:val="00EF0F40"/>
    <w:rsid w:val="00F54831"/>
    <w:rsid w:val="00FD0E53"/>
    <w:rsid w:val="00FD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5965"/>
  <w15:chartTrackingRefBased/>
  <w15:docId w15:val="{A0B58AB4-4DF5-4AF0-BA0C-4108FE90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01"/>
    <w:pPr>
      <w:ind w:left="720"/>
      <w:contextualSpacing/>
    </w:pPr>
  </w:style>
  <w:style w:type="character" w:styleId="Hyperlink">
    <w:name w:val="Hyperlink"/>
    <w:basedOn w:val="DefaultParagraphFont"/>
    <w:uiPriority w:val="99"/>
    <w:semiHidden/>
    <w:unhideWhenUsed/>
    <w:rsid w:val="0085322D"/>
    <w:rPr>
      <w:color w:val="0000FF"/>
      <w:u w:val="single"/>
    </w:rPr>
  </w:style>
  <w:style w:type="paragraph" w:styleId="NormalWeb">
    <w:name w:val="Normal (Web)"/>
    <w:basedOn w:val="Normal"/>
    <w:uiPriority w:val="99"/>
    <w:unhideWhenUsed/>
    <w:rsid w:val="004844A8"/>
    <w:pPr>
      <w:spacing w:before="100" w:beforeAutospacing="1" w:after="100" w:afterAutospacing="1" w:line="240" w:lineRule="auto"/>
    </w:pPr>
    <w:rPr>
      <w:rFonts w:ascii="Times New Roman" w:eastAsia="Times New Roman" w:hAnsi="Times New Roman" w:cs="Times New Roman"/>
      <w:i/>
      <w:iCs/>
      <w:sz w:val="24"/>
      <w:szCs w:val="24"/>
      <w:lang w:val="en-US" w:bidi="en-US"/>
    </w:rPr>
  </w:style>
  <w:style w:type="paragraph" w:styleId="Header">
    <w:name w:val="header"/>
    <w:basedOn w:val="Normal"/>
    <w:link w:val="HeaderChar"/>
    <w:uiPriority w:val="99"/>
    <w:unhideWhenUsed/>
    <w:rsid w:val="00476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87C"/>
  </w:style>
  <w:style w:type="paragraph" w:styleId="Footer">
    <w:name w:val="footer"/>
    <w:basedOn w:val="Normal"/>
    <w:link w:val="FooterChar"/>
    <w:uiPriority w:val="99"/>
    <w:unhideWhenUsed/>
    <w:rsid w:val="00476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87C"/>
  </w:style>
  <w:style w:type="character" w:styleId="Emphasis">
    <w:name w:val="Emphasis"/>
    <w:basedOn w:val="DefaultParagraphFont"/>
    <w:uiPriority w:val="20"/>
    <w:qFormat/>
    <w:rsid w:val="00997CD4"/>
    <w:rPr>
      <w:i/>
      <w:iCs/>
    </w:rPr>
  </w:style>
  <w:style w:type="character" w:styleId="Strong">
    <w:name w:val="Strong"/>
    <w:basedOn w:val="DefaultParagraphFont"/>
    <w:uiPriority w:val="22"/>
    <w:qFormat/>
    <w:rsid w:val="00997CD4"/>
    <w:rPr>
      <w:b/>
      <w:bCs/>
    </w:rPr>
  </w:style>
  <w:style w:type="character" w:styleId="HTMLCode">
    <w:name w:val="HTML Code"/>
    <w:basedOn w:val="DefaultParagraphFont"/>
    <w:uiPriority w:val="99"/>
    <w:semiHidden/>
    <w:unhideWhenUsed/>
    <w:rsid w:val="00FD0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1BB5"/>
    <w:rPr>
      <w:rFonts w:ascii="Courier New" w:eastAsia="Times New Roman" w:hAnsi="Courier New" w:cs="Courier New"/>
      <w:sz w:val="20"/>
      <w:szCs w:val="20"/>
      <w:lang w:eastAsia="en-IN"/>
    </w:rPr>
  </w:style>
  <w:style w:type="character" w:customStyle="1" w:styleId="pl-k">
    <w:name w:val="pl-k"/>
    <w:basedOn w:val="DefaultParagraphFont"/>
    <w:rsid w:val="00C71BB5"/>
  </w:style>
  <w:style w:type="character" w:customStyle="1" w:styleId="pl-en">
    <w:name w:val="pl-en"/>
    <w:basedOn w:val="DefaultParagraphFont"/>
    <w:rsid w:val="00C71BB5"/>
  </w:style>
  <w:style w:type="character" w:customStyle="1" w:styleId="pl-e">
    <w:name w:val="pl-e"/>
    <w:basedOn w:val="DefaultParagraphFont"/>
    <w:rsid w:val="00C71BB5"/>
  </w:style>
  <w:style w:type="character" w:customStyle="1" w:styleId="pl-s">
    <w:name w:val="pl-s"/>
    <w:basedOn w:val="DefaultParagraphFont"/>
    <w:rsid w:val="00C71BB5"/>
  </w:style>
  <w:style w:type="character" w:customStyle="1" w:styleId="pl-pds">
    <w:name w:val="pl-pds"/>
    <w:basedOn w:val="DefaultParagraphFont"/>
    <w:rsid w:val="00C71BB5"/>
  </w:style>
  <w:style w:type="character" w:customStyle="1" w:styleId="pl-c1">
    <w:name w:val="pl-c1"/>
    <w:basedOn w:val="DefaultParagraphFont"/>
    <w:rsid w:val="00C71BB5"/>
  </w:style>
  <w:style w:type="character" w:customStyle="1" w:styleId="pl-smi">
    <w:name w:val="pl-smi"/>
    <w:basedOn w:val="DefaultParagraphFont"/>
    <w:rsid w:val="00C71BB5"/>
  </w:style>
  <w:style w:type="character" w:customStyle="1" w:styleId="pl-c">
    <w:name w:val="pl-c"/>
    <w:basedOn w:val="DefaultParagraphFont"/>
    <w:rsid w:val="00C7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0452">
      <w:bodyDiv w:val="1"/>
      <w:marLeft w:val="0"/>
      <w:marRight w:val="0"/>
      <w:marTop w:val="0"/>
      <w:marBottom w:val="0"/>
      <w:divBdr>
        <w:top w:val="none" w:sz="0" w:space="0" w:color="auto"/>
        <w:left w:val="none" w:sz="0" w:space="0" w:color="auto"/>
        <w:bottom w:val="none" w:sz="0" w:space="0" w:color="auto"/>
        <w:right w:val="none" w:sz="0" w:space="0" w:color="auto"/>
      </w:divBdr>
      <w:divsChild>
        <w:div w:id="572742840">
          <w:marLeft w:val="0"/>
          <w:marRight w:val="0"/>
          <w:marTop w:val="0"/>
          <w:marBottom w:val="0"/>
          <w:divBdr>
            <w:top w:val="none" w:sz="0" w:space="0" w:color="auto"/>
            <w:left w:val="none" w:sz="0" w:space="0" w:color="auto"/>
            <w:bottom w:val="none" w:sz="0" w:space="0" w:color="auto"/>
            <w:right w:val="none" w:sz="0" w:space="0" w:color="auto"/>
          </w:divBdr>
        </w:div>
        <w:div w:id="523249918">
          <w:marLeft w:val="0"/>
          <w:marRight w:val="0"/>
          <w:marTop w:val="0"/>
          <w:marBottom w:val="0"/>
          <w:divBdr>
            <w:top w:val="none" w:sz="0" w:space="0" w:color="auto"/>
            <w:left w:val="none" w:sz="0" w:space="0" w:color="auto"/>
            <w:bottom w:val="none" w:sz="0" w:space="0" w:color="auto"/>
            <w:right w:val="none" w:sz="0" w:space="0" w:color="auto"/>
          </w:divBdr>
        </w:div>
        <w:div w:id="534004569">
          <w:marLeft w:val="0"/>
          <w:marRight w:val="0"/>
          <w:marTop w:val="0"/>
          <w:marBottom w:val="0"/>
          <w:divBdr>
            <w:top w:val="none" w:sz="0" w:space="0" w:color="auto"/>
            <w:left w:val="none" w:sz="0" w:space="0" w:color="auto"/>
            <w:bottom w:val="none" w:sz="0" w:space="0" w:color="auto"/>
            <w:right w:val="none" w:sz="0" w:space="0" w:color="auto"/>
          </w:divBdr>
        </w:div>
        <w:div w:id="1280720422">
          <w:marLeft w:val="0"/>
          <w:marRight w:val="0"/>
          <w:marTop w:val="0"/>
          <w:marBottom w:val="0"/>
          <w:divBdr>
            <w:top w:val="none" w:sz="0" w:space="0" w:color="auto"/>
            <w:left w:val="none" w:sz="0" w:space="0" w:color="auto"/>
            <w:bottom w:val="none" w:sz="0" w:space="0" w:color="auto"/>
            <w:right w:val="none" w:sz="0" w:space="0" w:color="auto"/>
          </w:divBdr>
        </w:div>
        <w:div w:id="1095595633">
          <w:marLeft w:val="0"/>
          <w:marRight w:val="0"/>
          <w:marTop w:val="0"/>
          <w:marBottom w:val="0"/>
          <w:divBdr>
            <w:top w:val="none" w:sz="0" w:space="0" w:color="auto"/>
            <w:left w:val="none" w:sz="0" w:space="0" w:color="auto"/>
            <w:bottom w:val="none" w:sz="0" w:space="0" w:color="auto"/>
            <w:right w:val="none" w:sz="0" w:space="0" w:color="auto"/>
          </w:divBdr>
        </w:div>
        <w:div w:id="163711298">
          <w:marLeft w:val="0"/>
          <w:marRight w:val="0"/>
          <w:marTop w:val="0"/>
          <w:marBottom w:val="0"/>
          <w:divBdr>
            <w:top w:val="none" w:sz="0" w:space="0" w:color="auto"/>
            <w:left w:val="none" w:sz="0" w:space="0" w:color="auto"/>
            <w:bottom w:val="none" w:sz="0" w:space="0" w:color="auto"/>
            <w:right w:val="none" w:sz="0" w:space="0" w:color="auto"/>
          </w:divBdr>
        </w:div>
        <w:div w:id="603881116">
          <w:marLeft w:val="0"/>
          <w:marRight w:val="0"/>
          <w:marTop w:val="0"/>
          <w:marBottom w:val="0"/>
          <w:divBdr>
            <w:top w:val="none" w:sz="0" w:space="0" w:color="auto"/>
            <w:left w:val="none" w:sz="0" w:space="0" w:color="auto"/>
            <w:bottom w:val="none" w:sz="0" w:space="0" w:color="auto"/>
            <w:right w:val="none" w:sz="0" w:space="0" w:color="auto"/>
          </w:divBdr>
        </w:div>
        <w:div w:id="1168793466">
          <w:marLeft w:val="0"/>
          <w:marRight w:val="0"/>
          <w:marTop w:val="0"/>
          <w:marBottom w:val="0"/>
          <w:divBdr>
            <w:top w:val="none" w:sz="0" w:space="0" w:color="auto"/>
            <w:left w:val="none" w:sz="0" w:space="0" w:color="auto"/>
            <w:bottom w:val="none" w:sz="0" w:space="0" w:color="auto"/>
            <w:right w:val="none" w:sz="0" w:space="0" w:color="auto"/>
          </w:divBdr>
        </w:div>
        <w:div w:id="1791239267">
          <w:marLeft w:val="0"/>
          <w:marRight w:val="0"/>
          <w:marTop w:val="0"/>
          <w:marBottom w:val="0"/>
          <w:divBdr>
            <w:top w:val="none" w:sz="0" w:space="0" w:color="auto"/>
            <w:left w:val="none" w:sz="0" w:space="0" w:color="auto"/>
            <w:bottom w:val="none" w:sz="0" w:space="0" w:color="auto"/>
            <w:right w:val="none" w:sz="0" w:space="0" w:color="auto"/>
          </w:divBdr>
        </w:div>
      </w:divsChild>
    </w:div>
    <w:div w:id="635718614">
      <w:bodyDiv w:val="1"/>
      <w:marLeft w:val="0"/>
      <w:marRight w:val="0"/>
      <w:marTop w:val="0"/>
      <w:marBottom w:val="0"/>
      <w:divBdr>
        <w:top w:val="none" w:sz="0" w:space="0" w:color="auto"/>
        <w:left w:val="none" w:sz="0" w:space="0" w:color="auto"/>
        <w:bottom w:val="none" w:sz="0" w:space="0" w:color="auto"/>
        <w:right w:val="none" w:sz="0" w:space="0" w:color="auto"/>
      </w:divBdr>
      <w:divsChild>
        <w:div w:id="558632255">
          <w:marLeft w:val="0"/>
          <w:marRight w:val="0"/>
          <w:marTop w:val="0"/>
          <w:marBottom w:val="0"/>
          <w:divBdr>
            <w:top w:val="none" w:sz="0" w:space="0" w:color="auto"/>
            <w:left w:val="none" w:sz="0" w:space="0" w:color="auto"/>
            <w:bottom w:val="none" w:sz="0" w:space="0" w:color="auto"/>
            <w:right w:val="none" w:sz="0" w:space="0" w:color="auto"/>
          </w:divBdr>
        </w:div>
        <w:div w:id="1151024144">
          <w:marLeft w:val="0"/>
          <w:marRight w:val="0"/>
          <w:marTop w:val="0"/>
          <w:marBottom w:val="0"/>
          <w:divBdr>
            <w:top w:val="none" w:sz="0" w:space="0" w:color="auto"/>
            <w:left w:val="none" w:sz="0" w:space="0" w:color="auto"/>
            <w:bottom w:val="none" w:sz="0" w:space="0" w:color="auto"/>
            <w:right w:val="none" w:sz="0" w:space="0" w:color="auto"/>
          </w:divBdr>
        </w:div>
        <w:div w:id="1476919817">
          <w:marLeft w:val="0"/>
          <w:marRight w:val="0"/>
          <w:marTop w:val="0"/>
          <w:marBottom w:val="0"/>
          <w:divBdr>
            <w:top w:val="none" w:sz="0" w:space="0" w:color="auto"/>
            <w:left w:val="none" w:sz="0" w:space="0" w:color="auto"/>
            <w:bottom w:val="none" w:sz="0" w:space="0" w:color="auto"/>
            <w:right w:val="none" w:sz="0" w:space="0" w:color="auto"/>
          </w:divBdr>
        </w:div>
        <w:div w:id="319773358">
          <w:marLeft w:val="0"/>
          <w:marRight w:val="0"/>
          <w:marTop w:val="0"/>
          <w:marBottom w:val="0"/>
          <w:divBdr>
            <w:top w:val="none" w:sz="0" w:space="0" w:color="auto"/>
            <w:left w:val="none" w:sz="0" w:space="0" w:color="auto"/>
            <w:bottom w:val="none" w:sz="0" w:space="0" w:color="auto"/>
            <w:right w:val="none" w:sz="0" w:space="0" w:color="auto"/>
          </w:divBdr>
        </w:div>
        <w:div w:id="1583641326">
          <w:marLeft w:val="0"/>
          <w:marRight w:val="0"/>
          <w:marTop w:val="0"/>
          <w:marBottom w:val="0"/>
          <w:divBdr>
            <w:top w:val="none" w:sz="0" w:space="0" w:color="auto"/>
            <w:left w:val="none" w:sz="0" w:space="0" w:color="auto"/>
            <w:bottom w:val="none" w:sz="0" w:space="0" w:color="auto"/>
            <w:right w:val="none" w:sz="0" w:space="0" w:color="auto"/>
          </w:divBdr>
        </w:div>
        <w:div w:id="848760412">
          <w:marLeft w:val="0"/>
          <w:marRight w:val="0"/>
          <w:marTop w:val="0"/>
          <w:marBottom w:val="0"/>
          <w:divBdr>
            <w:top w:val="none" w:sz="0" w:space="0" w:color="auto"/>
            <w:left w:val="none" w:sz="0" w:space="0" w:color="auto"/>
            <w:bottom w:val="none" w:sz="0" w:space="0" w:color="auto"/>
            <w:right w:val="none" w:sz="0" w:space="0" w:color="auto"/>
          </w:divBdr>
        </w:div>
        <w:div w:id="1786726563">
          <w:marLeft w:val="0"/>
          <w:marRight w:val="0"/>
          <w:marTop w:val="0"/>
          <w:marBottom w:val="0"/>
          <w:divBdr>
            <w:top w:val="none" w:sz="0" w:space="0" w:color="auto"/>
            <w:left w:val="none" w:sz="0" w:space="0" w:color="auto"/>
            <w:bottom w:val="none" w:sz="0" w:space="0" w:color="auto"/>
            <w:right w:val="none" w:sz="0" w:space="0" w:color="auto"/>
          </w:divBdr>
        </w:div>
        <w:div w:id="786434425">
          <w:marLeft w:val="0"/>
          <w:marRight w:val="0"/>
          <w:marTop w:val="0"/>
          <w:marBottom w:val="0"/>
          <w:divBdr>
            <w:top w:val="none" w:sz="0" w:space="0" w:color="auto"/>
            <w:left w:val="none" w:sz="0" w:space="0" w:color="auto"/>
            <w:bottom w:val="none" w:sz="0" w:space="0" w:color="auto"/>
            <w:right w:val="none" w:sz="0" w:space="0" w:color="auto"/>
          </w:divBdr>
        </w:div>
        <w:div w:id="1978683614">
          <w:marLeft w:val="0"/>
          <w:marRight w:val="0"/>
          <w:marTop w:val="0"/>
          <w:marBottom w:val="0"/>
          <w:divBdr>
            <w:top w:val="none" w:sz="0" w:space="0" w:color="auto"/>
            <w:left w:val="none" w:sz="0" w:space="0" w:color="auto"/>
            <w:bottom w:val="none" w:sz="0" w:space="0" w:color="auto"/>
            <w:right w:val="none" w:sz="0" w:space="0" w:color="auto"/>
          </w:divBdr>
        </w:div>
        <w:div w:id="2061008556">
          <w:marLeft w:val="0"/>
          <w:marRight w:val="0"/>
          <w:marTop w:val="0"/>
          <w:marBottom w:val="0"/>
          <w:divBdr>
            <w:top w:val="none" w:sz="0" w:space="0" w:color="auto"/>
            <w:left w:val="none" w:sz="0" w:space="0" w:color="auto"/>
            <w:bottom w:val="none" w:sz="0" w:space="0" w:color="auto"/>
            <w:right w:val="none" w:sz="0" w:space="0" w:color="auto"/>
          </w:divBdr>
        </w:div>
        <w:div w:id="1176068900">
          <w:marLeft w:val="0"/>
          <w:marRight w:val="0"/>
          <w:marTop w:val="0"/>
          <w:marBottom w:val="0"/>
          <w:divBdr>
            <w:top w:val="none" w:sz="0" w:space="0" w:color="auto"/>
            <w:left w:val="none" w:sz="0" w:space="0" w:color="auto"/>
            <w:bottom w:val="none" w:sz="0" w:space="0" w:color="auto"/>
            <w:right w:val="none" w:sz="0" w:space="0" w:color="auto"/>
          </w:divBdr>
        </w:div>
        <w:div w:id="308485071">
          <w:marLeft w:val="0"/>
          <w:marRight w:val="0"/>
          <w:marTop w:val="0"/>
          <w:marBottom w:val="0"/>
          <w:divBdr>
            <w:top w:val="none" w:sz="0" w:space="0" w:color="auto"/>
            <w:left w:val="none" w:sz="0" w:space="0" w:color="auto"/>
            <w:bottom w:val="none" w:sz="0" w:space="0" w:color="auto"/>
            <w:right w:val="none" w:sz="0" w:space="0" w:color="auto"/>
          </w:divBdr>
        </w:div>
        <w:div w:id="1716614180">
          <w:marLeft w:val="0"/>
          <w:marRight w:val="0"/>
          <w:marTop w:val="0"/>
          <w:marBottom w:val="0"/>
          <w:divBdr>
            <w:top w:val="none" w:sz="0" w:space="0" w:color="auto"/>
            <w:left w:val="none" w:sz="0" w:space="0" w:color="auto"/>
            <w:bottom w:val="none" w:sz="0" w:space="0" w:color="auto"/>
            <w:right w:val="none" w:sz="0" w:space="0" w:color="auto"/>
          </w:divBdr>
        </w:div>
        <w:div w:id="963006153">
          <w:marLeft w:val="0"/>
          <w:marRight w:val="0"/>
          <w:marTop w:val="0"/>
          <w:marBottom w:val="0"/>
          <w:divBdr>
            <w:top w:val="none" w:sz="0" w:space="0" w:color="auto"/>
            <w:left w:val="none" w:sz="0" w:space="0" w:color="auto"/>
            <w:bottom w:val="none" w:sz="0" w:space="0" w:color="auto"/>
            <w:right w:val="none" w:sz="0" w:space="0" w:color="auto"/>
          </w:divBdr>
        </w:div>
        <w:div w:id="449085334">
          <w:marLeft w:val="0"/>
          <w:marRight w:val="0"/>
          <w:marTop w:val="0"/>
          <w:marBottom w:val="0"/>
          <w:divBdr>
            <w:top w:val="none" w:sz="0" w:space="0" w:color="auto"/>
            <w:left w:val="none" w:sz="0" w:space="0" w:color="auto"/>
            <w:bottom w:val="none" w:sz="0" w:space="0" w:color="auto"/>
            <w:right w:val="none" w:sz="0" w:space="0" w:color="auto"/>
          </w:divBdr>
        </w:div>
        <w:div w:id="1330138492">
          <w:marLeft w:val="0"/>
          <w:marRight w:val="0"/>
          <w:marTop w:val="0"/>
          <w:marBottom w:val="0"/>
          <w:divBdr>
            <w:top w:val="none" w:sz="0" w:space="0" w:color="auto"/>
            <w:left w:val="none" w:sz="0" w:space="0" w:color="auto"/>
            <w:bottom w:val="none" w:sz="0" w:space="0" w:color="auto"/>
            <w:right w:val="none" w:sz="0" w:space="0" w:color="auto"/>
          </w:divBdr>
        </w:div>
        <w:div w:id="1057631901">
          <w:marLeft w:val="0"/>
          <w:marRight w:val="0"/>
          <w:marTop w:val="0"/>
          <w:marBottom w:val="0"/>
          <w:divBdr>
            <w:top w:val="none" w:sz="0" w:space="0" w:color="auto"/>
            <w:left w:val="none" w:sz="0" w:space="0" w:color="auto"/>
            <w:bottom w:val="none" w:sz="0" w:space="0" w:color="auto"/>
            <w:right w:val="none" w:sz="0" w:space="0" w:color="auto"/>
          </w:divBdr>
        </w:div>
        <w:div w:id="1233807625">
          <w:marLeft w:val="0"/>
          <w:marRight w:val="0"/>
          <w:marTop w:val="0"/>
          <w:marBottom w:val="0"/>
          <w:divBdr>
            <w:top w:val="none" w:sz="0" w:space="0" w:color="auto"/>
            <w:left w:val="none" w:sz="0" w:space="0" w:color="auto"/>
            <w:bottom w:val="none" w:sz="0" w:space="0" w:color="auto"/>
            <w:right w:val="none" w:sz="0" w:space="0" w:color="auto"/>
          </w:divBdr>
        </w:div>
        <w:div w:id="351684758">
          <w:marLeft w:val="0"/>
          <w:marRight w:val="0"/>
          <w:marTop w:val="0"/>
          <w:marBottom w:val="0"/>
          <w:divBdr>
            <w:top w:val="none" w:sz="0" w:space="0" w:color="auto"/>
            <w:left w:val="none" w:sz="0" w:space="0" w:color="auto"/>
            <w:bottom w:val="none" w:sz="0" w:space="0" w:color="auto"/>
            <w:right w:val="none" w:sz="0" w:space="0" w:color="auto"/>
          </w:divBdr>
        </w:div>
        <w:div w:id="968900195">
          <w:marLeft w:val="0"/>
          <w:marRight w:val="0"/>
          <w:marTop w:val="0"/>
          <w:marBottom w:val="0"/>
          <w:divBdr>
            <w:top w:val="none" w:sz="0" w:space="0" w:color="auto"/>
            <w:left w:val="none" w:sz="0" w:space="0" w:color="auto"/>
            <w:bottom w:val="none" w:sz="0" w:space="0" w:color="auto"/>
            <w:right w:val="none" w:sz="0" w:space="0" w:color="auto"/>
          </w:divBdr>
        </w:div>
        <w:div w:id="2063139897">
          <w:marLeft w:val="0"/>
          <w:marRight w:val="0"/>
          <w:marTop w:val="0"/>
          <w:marBottom w:val="0"/>
          <w:divBdr>
            <w:top w:val="none" w:sz="0" w:space="0" w:color="auto"/>
            <w:left w:val="none" w:sz="0" w:space="0" w:color="auto"/>
            <w:bottom w:val="none" w:sz="0" w:space="0" w:color="auto"/>
            <w:right w:val="none" w:sz="0" w:space="0" w:color="auto"/>
          </w:divBdr>
        </w:div>
        <w:div w:id="2015261317">
          <w:marLeft w:val="0"/>
          <w:marRight w:val="0"/>
          <w:marTop w:val="0"/>
          <w:marBottom w:val="0"/>
          <w:divBdr>
            <w:top w:val="none" w:sz="0" w:space="0" w:color="auto"/>
            <w:left w:val="none" w:sz="0" w:space="0" w:color="auto"/>
            <w:bottom w:val="none" w:sz="0" w:space="0" w:color="auto"/>
            <w:right w:val="none" w:sz="0" w:space="0" w:color="auto"/>
          </w:divBdr>
        </w:div>
        <w:div w:id="257451365">
          <w:marLeft w:val="0"/>
          <w:marRight w:val="0"/>
          <w:marTop w:val="0"/>
          <w:marBottom w:val="0"/>
          <w:divBdr>
            <w:top w:val="none" w:sz="0" w:space="0" w:color="auto"/>
            <w:left w:val="none" w:sz="0" w:space="0" w:color="auto"/>
            <w:bottom w:val="none" w:sz="0" w:space="0" w:color="auto"/>
            <w:right w:val="none" w:sz="0" w:space="0" w:color="auto"/>
          </w:divBdr>
        </w:div>
        <w:div w:id="201595544">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54748167">
          <w:marLeft w:val="0"/>
          <w:marRight w:val="0"/>
          <w:marTop w:val="0"/>
          <w:marBottom w:val="0"/>
          <w:divBdr>
            <w:top w:val="none" w:sz="0" w:space="0" w:color="auto"/>
            <w:left w:val="none" w:sz="0" w:space="0" w:color="auto"/>
            <w:bottom w:val="none" w:sz="0" w:space="0" w:color="auto"/>
            <w:right w:val="none" w:sz="0" w:space="0" w:color="auto"/>
          </w:divBdr>
        </w:div>
        <w:div w:id="2046634154">
          <w:marLeft w:val="0"/>
          <w:marRight w:val="0"/>
          <w:marTop w:val="0"/>
          <w:marBottom w:val="0"/>
          <w:divBdr>
            <w:top w:val="none" w:sz="0" w:space="0" w:color="auto"/>
            <w:left w:val="none" w:sz="0" w:space="0" w:color="auto"/>
            <w:bottom w:val="none" w:sz="0" w:space="0" w:color="auto"/>
            <w:right w:val="none" w:sz="0" w:space="0" w:color="auto"/>
          </w:divBdr>
        </w:div>
        <w:div w:id="244804090">
          <w:marLeft w:val="0"/>
          <w:marRight w:val="0"/>
          <w:marTop w:val="0"/>
          <w:marBottom w:val="0"/>
          <w:divBdr>
            <w:top w:val="none" w:sz="0" w:space="0" w:color="auto"/>
            <w:left w:val="none" w:sz="0" w:space="0" w:color="auto"/>
            <w:bottom w:val="none" w:sz="0" w:space="0" w:color="auto"/>
            <w:right w:val="none" w:sz="0" w:space="0" w:color="auto"/>
          </w:divBdr>
        </w:div>
        <w:div w:id="1340694562">
          <w:marLeft w:val="0"/>
          <w:marRight w:val="0"/>
          <w:marTop w:val="0"/>
          <w:marBottom w:val="0"/>
          <w:divBdr>
            <w:top w:val="none" w:sz="0" w:space="0" w:color="auto"/>
            <w:left w:val="none" w:sz="0" w:space="0" w:color="auto"/>
            <w:bottom w:val="none" w:sz="0" w:space="0" w:color="auto"/>
            <w:right w:val="none" w:sz="0" w:space="0" w:color="auto"/>
          </w:divBdr>
        </w:div>
        <w:div w:id="620577064">
          <w:marLeft w:val="0"/>
          <w:marRight w:val="0"/>
          <w:marTop w:val="0"/>
          <w:marBottom w:val="0"/>
          <w:divBdr>
            <w:top w:val="none" w:sz="0" w:space="0" w:color="auto"/>
            <w:left w:val="none" w:sz="0" w:space="0" w:color="auto"/>
            <w:bottom w:val="none" w:sz="0" w:space="0" w:color="auto"/>
            <w:right w:val="none" w:sz="0" w:space="0" w:color="auto"/>
          </w:divBdr>
        </w:div>
        <w:div w:id="1156070806">
          <w:marLeft w:val="0"/>
          <w:marRight w:val="0"/>
          <w:marTop w:val="0"/>
          <w:marBottom w:val="0"/>
          <w:divBdr>
            <w:top w:val="none" w:sz="0" w:space="0" w:color="auto"/>
            <w:left w:val="none" w:sz="0" w:space="0" w:color="auto"/>
            <w:bottom w:val="none" w:sz="0" w:space="0" w:color="auto"/>
            <w:right w:val="none" w:sz="0" w:space="0" w:color="auto"/>
          </w:divBdr>
        </w:div>
        <w:div w:id="1201749915">
          <w:marLeft w:val="0"/>
          <w:marRight w:val="0"/>
          <w:marTop w:val="0"/>
          <w:marBottom w:val="0"/>
          <w:divBdr>
            <w:top w:val="none" w:sz="0" w:space="0" w:color="auto"/>
            <w:left w:val="none" w:sz="0" w:space="0" w:color="auto"/>
            <w:bottom w:val="none" w:sz="0" w:space="0" w:color="auto"/>
            <w:right w:val="none" w:sz="0" w:space="0" w:color="auto"/>
          </w:divBdr>
        </w:div>
        <w:div w:id="868492024">
          <w:marLeft w:val="0"/>
          <w:marRight w:val="0"/>
          <w:marTop w:val="0"/>
          <w:marBottom w:val="0"/>
          <w:divBdr>
            <w:top w:val="none" w:sz="0" w:space="0" w:color="auto"/>
            <w:left w:val="none" w:sz="0" w:space="0" w:color="auto"/>
            <w:bottom w:val="none" w:sz="0" w:space="0" w:color="auto"/>
            <w:right w:val="none" w:sz="0" w:space="0" w:color="auto"/>
          </w:divBdr>
        </w:div>
        <w:div w:id="597451154">
          <w:marLeft w:val="0"/>
          <w:marRight w:val="0"/>
          <w:marTop w:val="0"/>
          <w:marBottom w:val="0"/>
          <w:divBdr>
            <w:top w:val="none" w:sz="0" w:space="0" w:color="auto"/>
            <w:left w:val="none" w:sz="0" w:space="0" w:color="auto"/>
            <w:bottom w:val="none" w:sz="0" w:space="0" w:color="auto"/>
            <w:right w:val="none" w:sz="0" w:space="0" w:color="auto"/>
          </w:divBdr>
        </w:div>
        <w:div w:id="1403408297">
          <w:marLeft w:val="0"/>
          <w:marRight w:val="0"/>
          <w:marTop w:val="0"/>
          <w:marBottom w:val="0"/>
          <w:divBdr>
            <w:top w:val="none" w:sz="0" w:space="0" w:color="auto"/>
            <w:left w:val="none" w:sz="0" w:space="0" w:color="auto"/>
            <w:bottom w:val="none" w:sz="0" w:space="0" w:color="auto"/>
            <w:right w:val="none" w:sz="0" w:space="0" w:color="auto"/>
          </w:divBdr>
        </w:div>
        <w:div w:id="742869619">
          <w:marLeft w:val="0"/>
          <w:marRight w:val="0"/>
          <w:marTop w:val="0"/>
          <w:marBottom w:val="0"/>
          <w:divBdr>
            <w:top w:val="none" w:sz="0" w:space="0" w:color="auto"/>
            <w:left w:val="none" w:sz="0" w:space="0" w:color="auto"/>
            <w:bottom w:val="none" w:sz="0" w:space="0" w:color="auto"/>
            <w:right w:val="none" w:sz="0" w:space="0" w:color="auto"/>
          </w:divBdr>
        </w:div>
        <w:div w:id="1098675032">
          <w:marLeft w:val="0"/>
          <w:marRight w:val="0"/>
          <w:marTop w:val="0"/>
          <w:marBottom w:val="0"/>
          <w:divBdr>
            <w:top w:val="none" w:sz="0" w:space="0" w:color="auto"/>
            <w:left w:val="none" w:sz="0" w:space="0" w:color="auto"/>
            <w:bottom w:val="none" w:sz="0" w:space="0" w:color="auto"/>
            <w:right w:val="none" w:sz="0" w:space="0" w:color="auto"/>
          </w:divBdr>
        </w:div>
        <w:div w:id="518856577">
          <w:marLeft w:val="0"/>
          <w:marRight w:val="0"/>
          <w:marTop w:val="0"/>
          <w:marBottom w:val="0"/>
          <w:divBdr>
            <w:top w:val="none" w:sz="0" w:space="0" w:color="auto"/>
            <w:left w:val="none" w:sz="0" w:space="0" w:color="auto"/>
            <w:bottom w:val="none" w:sz="0" w:space="0" w:color="auto"/>
            <w:right w:val="none" w:sz="0" w:space="0" w:color="auto"/>
          </w:divBdr>
        </w:div>
        <w:div w:id="686105877">
          <w:marLeft w:val="0"/>
          <w:marRight w:val="0"/>
          <w:marTop w:val="0"/>
          <w:marBottom w:val="0"/>
          <w:divBdr>
            <w:top w:val="none" w:sz="0" w:space="0" w:color="auto"/>
            <w:left w:val="none" w:sz="0" w:space="0" w:color="auto"/>
            <w:bottom w:val="none" w:sz="0" w:space="0" w:color="auto"/>
            <w:right w:val="none" w:sz="0" w:space="0" w:color="auto"/>
          </w:divBdr>
        </w:div>
        <w:div w:id="652300274">
          <w:marLeft w:val="0"/>
          <w:marRight w:val="0"/>
          <w:marTop w:val="0"/>
          <w:marBottom w:val="0"/>
          <w:divBdr>
            <w:top w:val="none" w:sz="0" w:space="0" w:color="auto"/>
            <w:left w:val="none" w:sz="0" w:space="0" w:color="auto"/>
            <w:bottom w:val="none" w:sz="0" w:space="0" w:color="auto"/>
            <w:right w:val="none" w:sz="0" w:space="0" w:color="auto"/>
          </w:divBdr>
        </w:div>
        <w:div w:id="136192560">
          <w:marLeft w:val="0"/>
          <w:marRight w:val="0"/>
          <w:marTop w:val="0"/>
          <w:marBottom w:val="0"/>
          <w:divBdr>
            <w:top w:val="none" w:sz="0" w:space="0" w:color="auto"/>
            <w:left w:val="none" w:sz="0" w:space="0" w:color="auto"/>
            <w:bottom w:val="none" w:sz="0" w:space="0" w:color="auto"/>
            <w:right w:val="none" w:sz="0" w:space="0" w:color="auto"/>
          </w:divBdr>
        </w:div>
        <w:div w:id="659620813">
          <w:marLeft w:val="0"/>
          <w:marRight w:val="0"/>
          <w:marTop w:val="0"/>
          <w:marBottom w:val="0"/>
          <w:divBdr>
            <w:top w:val="none" w:sz="0" w:space="0" w:color="auto"/>
            <w:left w:val="none" w:sz="0" w:space="0" w:color="auto"/>
            <w:bottom w:val="none" w:sz="0" w:space="0" w:color="auto"/>
            <w:right w:val="none" w:sz="0" w:space="0" w:color="auto"/>
          </w:divBdr>
        </w:div>
        <w:div w:id="1717965160">
          <w:marLeft w:val="0"/>
          <w:marRight w:val="0"/>
          <w:marTop w:val="0"/>
          <w:marBottom w:val="0"/>
          <w:divBdr>
            <w:top w:val="none" w:sz="0" w:space="0" w:color="auto"/>
            <w:left w:val="none" w:sz="0" w:space="0" w:color="auto"/>
            <w:bottom w:val="none" w:sz="0" w:space="0" w:color="auto"/>
            <w:right w:val="none" w:sz="0" w:space="0" w:color="auto"/>
          </w:divBdr>
        </w:div>
        <w:div w:id="1561749868">
          <w:marLeft w:val="0"/>
          <w:marRight w:val="0"/>
          <w:marTop w:val="0"/>
          <w:marBottom w:val="0"/>
          <w:divBdr>
            <w:top w:val="none" w:sz="0" w:space="0" w:color="auto"/>
            <w:left w:val="none" w:sz="0" w:space="0" w:color="auto"/>
            <w:bottom w:val="none" w:sz="0" w:space="0" w:color="auto"/>
            <w:right w:val="none" w:sz="0" w:space="0" w:color="auto"/>
          </w:divBdr>
        </w:div>
        <w:div w:id="87312746">
          <w:marLeft w:val="0"/>
          <w:marRight w:val="0"/>
          <w:marTop w:val="0"/>
          <w:marBottom w:val="0"/>
          <w:divBdr>
            <w:top w:val="none" w:sz="0" w:space="0" w:color="auto"/>
            <w:left w:val="none" w:sz="0" w:space="0" w:color="auto"/>
            <w:bottom w:val="none" w:sz="0" w:space="0" w:color="auto"/>
            <w:right w:val="none" w:sz="0" w:space="0" w:color="auto"/>
          </w:divBdr>
        </w:div>
        <w:div w:id="2091924609">
          <w:marLeft w:val="0"/>
          <w:marRight w:val="0"/>
          <w:marTop w:val="0"/>
          <w:marBottom w:val="0"/>
          <w:divBdr>
            <w:top w:val="none" w:sz="0" w:space="0" w:color="auto"/>
            <w:left w:val="none" w:sz="0" w:space="0" w:color="auto"/>
            <w:bottom w:val="none" w:sz="0" w:space="0" w:color="auto"/>
            <w:right w:val="none" w:sz="0" w:space="0" w:color="auto"/>
          </w:divBdr>
        </w:div>
        <w:div w:id="845048526">
          <w:marLeft w:val="0"/>
          <w:marRight w:val="0"/>
          <w:marTop w:val="0"/>
          <w:marBottom w:val="0"/>
          <w:divBdr>
            <w:top w:val="none" w:sz="0" w:space="0" w:color="auto"/>
            <w:left w:val="none" w:sz="0" w:space="0" w:color="auto"/>
            <w:bottom w:val="none" w:sz="0" w:space="0" w:color="auto"/>
            <w:right w:val="none" w:sz="0" w:space="0" w:color="auto"/>
          </w:divBdr>
        </w:div>
        <w:div w:id="87581260">
          <w:marLeft w:val="0"/>
          <w:marRight w:val="0"/>
          <w:marTop w:val="0"/>
          <w:marBottom w:val="0"/>
          <w:divBdr>
            <w:top w:val="none" w:sz="0" w:space="0" w:color="auto"/>
            <w:left w:val="none" w:sz="0" w:space="0" w:color="auto"/>
            <w:bottom w:val="none" w:sz="0" w:space="0" w:color="auto"/>
            <w:right w:val="none" w:sz="0" w:space="0" w:color="auto"/>
          </w:divBdr>
        </w:div>
        <w:div w:id="513417925">
          <w:marLeft w:val="0"/>
          <w:marRight w:val="0"/>
          <w:marTop w:val="0"/>
          <w:marBottom w:val="0"/>
          <w:divBdr>
            <w:top w:val="none" w:sz="0" w:space="0" w:color="auto"/>
            <w:left w:val="none" w:sz="0" w:space="0" w:color="auto"/>
            <w:bottom w:val="none" w:sz="0" w:space="0" w:color="auto"/>
            <w:right w:val="none" w:sz="0" w:space="0" w:color="auto"/>
          </w:divBdr>
        </w:div>
        <w:div w:id="1818570543">
          <w:marLeft w:val="0"/>
          <w:marRight w:val="0"/>
          <w:marTop w:val="0"/>
          <w:marBottom w:val="0"/>
          <w:divBdr>
            <w:top w:val="none" w:sz="0" w:space="0" w:color="auto"/>
            <w:left w:val="none" w:sz="0" w:space="0" w:color="auto"/>
            <w:bottom w:val="none" w:sz="0" w:space="0" w:color="auto"/>
            <w:right w:val="none" w:sz="0" w:space="0" w:color="auto"/>
          </w:divBdr>
        </w:div>
        <w:div w:id="1075780458">
          <w:marLeft w:val="0"/>
          <w:marRight w:val="0"/>
          <w:marTop w:val="0"/>
          <w:marBottom w:val="0"/>
          <w:divBdr>
            <w:top w:val="none" w:sz="0" w:space="0" w:color="auto"/>
            <w:left w:val="none" w:sz="0" w:space="0" w:color="auto"/>
            <w:bottom w:val="none" w:sz="0" w:space="0" w:color="auto"/>
            <w:right w:val="none" w:sz="0" w:space="0" w:color="auto"/>
          </w:divBdr>
        </w:div>
        <w:div w:id="889264417">
          <w:marLeft w:val="0"/>
          <w:marRight w:val="0"/>
          <w:marTop w:val="0"/>
          <w:marBottom w:val="0"/>
          <w:divBdr>
            <w:top w:val="none" w:sz="0" w:space="0" w:color="auto"/>
            <w:left w:val="none" w:sz="0" w:space="0" w:color="auto"/>
            <w:bottom w:val="none" w:sz="0" w:space="0" w:color="auto"/>
            <w:right w:val="none" w:sz="0" w:space="0" w:color="auto"/>
          </w:divBdr>
        </w:div>
        <w:div w:id="148061419">
          <w:marLeft w:val="0"/>
          <w:marRight w:val="0"/>
          <w:marTop w:val="0"/>
          <w:marBottom w:val="0"/>
          <w:divBdr>
            <w:top w:val="none" w:sz="0" w:space="0" w:color="auto"/>
            <w:left w:val="none" w:sz="0" w:space="0" w:color="auto"/>
            <w:bottom w:val="none" w:sz="0" w:space="0" w:color="auto"/>
            <w:right w:val="none" w:sz="0" w:space="0" w:color="auto"/>
          </w:divBdr>
        </w:div>
        <w:div w:id="792333827">
          <w:marLeft w:val="0"/>
          <w:marRight w:val="0"/>
          <w:marTop w:val="0"/>
          <w:marBottom w:val="0"/>
          <w:divBdr>
            <w:top w:val="none" w:sz="0" w:space="0" w:color="auto"/>
            <w:left w:val="none" w:sz="0" w:space="0" w:color="auto"/>
            <w:bottom w:val="none" w:sz="0" w:space="0" w:color="auto"/>
            <w:right w:val="none" w:sz="0" w:space="0" w:color="auto"/>
          </w:divBdr>
        </w:div>
        <w:div w:id="459223419">
          <w:marLeft w:val="0"/>
          <w:marRight w:val="0"/>
          <w:marTop w:val="0"/>
          <w:marBottom w:val="0"/>
          <w:divBdr>
            <w:top w:val="none" w:sz="0" w:space="0" w:color="auto"/>
            <w:left w:val="none" w:sz="0" w:space="0" w:color="auto"/>
            <w:bottom w:val="none" w:sz="0" w:space="0" w:color="auto"/>
            <w:right w:val="none" w:sz="0" w:space="0" w:color="auto"/>
          </w:divBdr>
        </w:div>
        <w:div w:id="1603874660">
          <w:marLeft w:val="0"/>
          <w:marRight w:val="0"/>
          <w:marTop w:val="0"/>
          <w:marBottom w:val="0"/>
          <w:divBdr>
            <w:top w:val="none" w:sz="0" w:space="0" w:color="auto"/>
            <w:left w:val="none" w:sz="0" w:space="0" w:color="auto"/>
            <w:bottom w:val="none" w:sz="0" w:space="0" w:color="auto"/>
            <w:right w:val="none" w:sz="0" w:space="0" w:color="auto"/>
          </w:divBdr>
        </w:div>
        <w:div w:id="531266710">
          <w:marLeft w:val="0"/>
          <w:marRight w:val="0"/>
          <w:marTop w:val="0"/>
          <w:marBottom w:val="0"/>
          <w:divBdr>
            <w:top w:val="none" w:sz="0" w:space="0" w:color="auto"/>
            <w:left w:val="none" w:sz="0" w:space="0" w:color="auto"/>
            <w:bottom w:val="none" w:sz="0" w:space="0" w:color="auto"/>
            <w:right w:val="none" w:sz="0" w:space="0" w:color="auto"/>
          </w:divBdr>
        </w:div>
      </w:divsChild>
    </w:div>
    <w:div w:id="691107795">
      <w:bodyDiv w:val="1"/>
      <w:marLeft w:val="0"/>
      <w:marRight w:val="0"/>
      <w:marTop w:val="0"/>
      <w:marBottom w:val="0"/>
      <w:divBdr>
        <w:top w:val="none" w:sz="0" w:space="0" w:color="auto"/>
        <w:left w:val="none" w:sz="0" w:space="0" w:color="auto"/>
        <w:bottom w:val="none" w:sz="0" w:space="0" w:color="auto"/>
        <w:right w:val="none" w:sz="0" w:space="0" w:color="auto"/>
      </w:divBdr>
    </w:div>
    <w:div w:id="986468949">
      <w:bodyDiv w:val="1"/>
      <w:marLeft w:val="0"/>
      <w:marRight w:val="0"/>
      <w:marTop w:val="0"/>
      <w:marBottom w:val="0"/>
      <w:divBdr>
        <w:top w:val="none" w:sz="0" w:space="0" w:color="auto"/>
        <w:left w:val="none" w:sz="0" w:space="0" w:color="auto"/>
        <w:bottom w:val="none" w:sz="0" w:space="0" w:color="auto"/>
        <w:right w:val="none" w:sz="0" w:space="0" w:color="auto"/>
      </w:divBdr>
    </w:div>
    <w:div w:id="1068962219">
      <w:bodyDiv w:val="1"/>
      <w:marLeft w:val="0"/>
      <w:marRight w:val="0"/>
      <w:marTop w:val="0"/>
      <w:marBottom w:val="0"/>
      <w:divBdr>
        <w:top w:val="none" w:sz="0" w:space="0" w:color="auto"/>
        <w:left w:val="none" w:sz="0" w:space="0" w:color="auto"/>
        <w:bottom w:val="none" w:sz="0" w:space="0" w:color="auto"/>
        <w:right w:val="none" w:sz="0" w:space="0" w:color="auto"/>
      </w:divBdr>
    </w:div>
    <w:div w:id="1136680025">
      <w:bodyDiv w:val="1"/>
      <w:marLeft w:val="0"/>
      <w:marRight w:val="0"/>
      <w:marTop w:val="0"/>
      <w:marBottom w:val="0"/>
      <w:divBdr>
        <w:top w:val="none" w:sz="0" w:space="0" w:color="auto"/>
        <w:left w:val="none" w:sz="0" w:space="0" w:color="auto"/>
        <w:bottom w:val="none" w:sz="0" w:space="0" w:color="auto"/>
        <w:right w:val="none" w:sz="0" w:space="0" w:color="auto"/>
      </w:divBdr>
      <w:divsChild>
        <w:div w:id="1039744852">
          <w:marLeft w:val="0"/>
          <w:marRight w:val="0"/>
          <w:marTop w:val="0"/>
          <w:marBottom w:val="0"/>
          <w:divBdr>
            <w:top w:val="none" w:sz="0" w:space="0" w:color="auto"/>
            <w:left w:val="none" w:sz="0" w:space="0" w:color="auto"/>
            <w:bottom w:val="none" w:sz="0" w:space="0" w:color="auto"/>
            <w:right w:val="none" w:sz="0" w:space="0" w:color="auto"/>
          </w:divBdr>
        </w:div>
        <w:div w:id="496964461">
          <w:marLeft w:val="0"/>
          <w:marRight w:val="0"/>
          <w:marTop w:val="0"/>
          <w:marBottom w:val="0"/>
          <w:divBdr>
            <w:top w:val="none" w:sz="0" w:space="0" w:color="auto"/>
            <w:left w:val="none" w:sz="0" w:space="0" w:color="auto"/>
            <w:bottom w:val="none" w:sz="0" w:space="0" w:color="auto"/>
            <w:right w:val="none" w:sz="0" w:space="0" w:color="auto"/>
          </w:divBdr>
        </w:div>
        <w:div w:id="1157305149">
          <w:marLeft w:val="0"/>
          <w:marRight w:val="0"/>
          <w:marTop w:val="0"/>
          <w:marBottom w:val="0"/>
          <w:divBdr>
            <w:top w:val="none" w:sz="0" w:space="0" w:color="auto"/>
            <w:left w:val="none" w:sz="0" w:space="0" w:color="auto"/>
            <w:bottom w:val="none" w:sz="0" w:space="0" w:color="auto"/>
            <w:right w:val="none" w:sz="0" w:space="0" w:color="auto"/>
          </w:divBdr>
        </w:div>
        <w:div w:id="730926836">
          <w:marLeft w:val="0"/>
          <w:marRight w:val="0"/>
          <w:marTop w:val="0"/>
          <w:marBottom w:val="0"/>
          <w:divBdr>
            <w:top w:val="none" w:sz="0" w:space="0" w:color="auto"/>
            <w:left w:val="none" w:sz="0" w:space="0" w:color="auto"/>
            <w:bottom w:val="none" w:sz="0" w:space="0" w:color="auto"/>
            <w:right w:val="none" w:sz="0" w:space="0" w:color="auto"/>
          </w:divBdr>
        </w:div>
        <w:div w:id="840393184">
          <w:marLeft w:val="0"/>
          <w:marRight w:val="0"/>
          <w:marTop w:val="0"/>
          <w:marBottom w:val="0"/>
          <w:divBdr>
            <w:top w:val="none" w:sz="0" w:space="0" w:color="auto"/>
            <w:left w:val="none" w:sz="0" w:space="0" w:color="auto"/>
            <w:bottom w:val="none" w:sz="0" w:space="0" w:color="auto"/>
            <w:right w:val="none" w:sz="0" w:space="0" w:color="auto"/>
          </w:divBdr>
        </w:div>
        <w:div w:id="2140297086">
          <w:marLeft w:val="0"/>
          <w:marRight w:val="0"/>
          <w:marTop w:val="0"/>
          <w:marBottom w:val="0"/>
          <w:divBdr>
            <w:top w:val="none" w:sz="0" w:space="0" w:color="auto"/>
            <w:left w:val="none" w:sz="0" w:space="0" w:color="auto"/>
            <w:bottom w:val="none" w:sz="0" w:space="0" w:color="auto"/>
            <w:right w:val="none" w:sz="0" w:space="0" w:color="auto"/>
          </w:divBdr>
        </w:div>
        <w:div w:id="662125916">
          <w:marLeft w:val="0"/>
          <w:marRight w:val="0"/>
          <w:marTop w:val="0"/>
          <w:marBottom w:val="0"/>
          <w:divBdr>
            <w:top w:val="none" w:sz="0" w:space="0" w:color="auto"/>
            <w:left w:val="none" w:sz="0" w:space="0" w:color="auto"/>
            <w:bottom w:val="none" w:sz="0" w:space="0" w:color="auto"/>
            <w:right w:val="none" w:sz="0" w:space="0" w:color="auto"/>
          </w:divBdr>
        </w:div>
        <w:div w:id="29382647">
          <w:marLeft w:val="0"/>
          <w:marRight w:val="0"/>
          <w:marTop w:val="0"/>
          <w:marBottom w:val="0"/>
          <w:divBdr>
            <w:top w:val="none" w:sz="0" w:space="0" w:color="auto"/>
            <w:left w:val="none" w:sz="0" w:space="0" w:color="auto"/>
            <w:bottom w:val="none" w:sz="0" w:space="0" w:color="auto"/>
            <w:right w:val="none" w:sz="0" w:space="0" w:color="auto"/>
          </w:divBdr>
        </w:div>
        <w:div w:id="1225292948">
          <w:marLeft w:val="0"/>
          <w:marRight w:val="0"/>
          <w:marTop w:val="0"/>
          <w:marBottom w:val="0"/>
          <w:divBdr>
            <w:top w:val="none" w:sz="0" w:space="0" w:color="auto"/>
            <w:left w:val="none" w:sz="0" w:space="0" w:color="auto"/>
            <w:bottom w:val="none" w:sz="0" w:space="0" w:color="auto"/>
            <w:right w:val="none" w:sz="0" w:space="0" w:color="auto"/>
          </w:divBdr>
        </w:div>
        <w:div w:id="1773282325">
          <w:marLeft w:val="0"/>
          <w:marRight w:val="0"/>
          <w:marTop w:val="0"/>
          <w:marBottom w:val="0"/>
          <w:divBdr>
            <w:top w:val="none" w:sz="0" w:space="0" w:color="auto"/>
            <w:left w:val="none" w:sz="0" w:space="0" w:color="auto"/>
            <w:bottom w:val="none" w:sz="0" w:space="0" w:color="auto"/>
            <w:right w:val="none" w:sz="0" w:space="0" w:color="auto"/>
          </w:divBdr>
        </w:div>
        <w:div w:id="1132288193">
          <w:marLeft w:val="0"/>
          <w:marRight w:val="0"/>
          <w:marTop w:val="0"/>
          <w:marBottom w:val="0"/>
          <w:divBdr>
            <w:top w:val="none" w:sz="0" w:space="0" w:color="auto"/>
            <w:left w:val="none" w:sz="0" w:space="0" w:color="auto"/>
            <w:bottom w:val="none" w:sz="0" w:space="0" w:color="auto"/>
            <w:right w:val="none" w:sz="0" w:space="0" w:color="auto"/>
          </w:divBdr>
        </w:div>
        <w:div w:id="240451617">
          <w:marLeft w:val="0"/>
          <w:marRight w:val="0"/>
          <w:marTop w:val="0"/>
          <w:marBottom w:val="0"/>
          <w:divBdr>
            <w:top w:val="none" w:sz="0" w:space="0" w:color="auto"/>
            <w:left w:val="none" w:sz="0" w:space="0" w:color="auto"/>
            <w:bottom w:val="none" w:sz="0" w:space="0" w:color="auto"/>
            <w:right w:val="none" w:sz="0" w:space="0" w:color="auto"/>
          </w:divBdr>
        </w:div>
        <w:div w:id="1805849966">
          <w:marLeft w:val="0"/>
          <w:marRight w:val="0"/>
          <w:marTop w:val="0"/>
          <w:marBottom w:val="0"/>
          <w:divBdr>
            <w:top w:val="none" w:sz="0" w:space="0" w:color="auto"/>
            <w:left w:val="none" w:sz="0" w:space="0" w:color="auto"/>
            <w:bottom w:val="none" w:sz="0" w:space="0" w:color="auto"/>
            <w:right w:val="none" w:sz="0" w:space="0" w:color="auto"/>
          </w:divBdr>
        </w:div>
        <w:div w:id="712461761">
          <w:marLeft w:val="0"/>
          <w:marRight w:val="0"/>
          <w:marTop w:val="0"/>
          <w:marBottom w:val="0"/>
          <w:divBdr>
            <w:top w:val="none" w:sz="0" w:space="0" w:color="auto"/>
            <w:left w:val="none" w:sz="0" w:space="0" w:color="auto"/>
            <w:bottom w:val="none" w:sz="0" w:space="0" w:color="auto"/>
            <w:right w:val="none" w:sz="0" w:space="0" w:color="auto"/>
          </w:divBdr>
        </w:div>
        <w:div w:id="2072072121">
          <w:marLeft w:val="0"/>
          <w:marRight w:val="0"/>
          <w:marTop w:val="0"/>
          <w:marBottom w:val="0"/>
          <w:divBdr>
            <w:top w:val="none" w:sz="0" w:space="0" w:color="auto"/>
            <w:left w:val="none" w:sz="0" w:space="0" w:color="auto"/>
            <w:bottom w:val="none" w:sz="0" w:space="0" w:color="auto"/>
            <w:right w:val="none" w:sz="0" w:space="0" w:color="auto"/>
          </w:divBdr>
        </w:div>
        <w:div w:id="140656919">
          <w:marLeft w:val="0"/>
          <w:marRight w:val="0"/>
          <w:marTop w:val="0"/>
          <w:marBottom w:val="0"/>
          <w:divBdr>
            <w:top w:val="none" w:sz="0" w:space="0" w:color="auto"/>
            <w:left w:val="none" w:sz="0" w:space="0" w:color="auto"/>
            <w:bottom w:val="none" w:sz="0" w:space="0" w:color="auto"/>
            <w:right w:val="none" w:sz="0" w:space="0" w:color="auto"/>
          </w:divBdr>
        </w:div>
        <w:div w:id="632061823">
          <w:marLeft w:val="0"/>
          <w:marRight w:val="0"/>
          <w:marTop w:val="0"/>
          <w:marBottom w:val="0"/>
          <w:divBdr>
            <w:top w:val="none" w:sz="0" w:space="0" w:color="auto"/>
            <w:left w:val="none" w:sz="0" w:space="0" w:color="auto"/>
            <w:bottom w:val="none" w:sz="0" w:space="0" w:color="auto"/>
            <w:right w:val="none" w:sz="0" w:space="0" w:color="auto"/>
          </w:divBdr>
        </w:div>
        <w:div w:id="1336035570">
          <w:marLeft w:val="0"/>
          <w:marRight w:val="0"/>
          <w:marTop w:val="0"/>
          <w:marBottom w:val="0"/>
          <w:divBdr>
            <w:top w:val="none" w:sz="0" w:space="0" w:color="auto"/>
            <w:left w:val="none" w:sz="0" w:space="0" w:color="auto"/>
            <w:bottom w:val="none" w:sz="0" w:space="0" w:color="auto"/>
            <w:right w:val="none" w:sz="0" w:space="0" w:color="auto"/>
          </w:divBdr>
        </w:div>
        <w:div w:id="319579831">
          <w:marLeft w:val="0"/>
          <w:marRight w:val="0"/>
          <w:marTop w:val="0"/>
          <w:marBottom w:val="0"/>
          <w:divBdr>
            <w:top w:val="none" w:sz="0" w:space="0" w:color="auto"/>
            <w:left w:val="none" w:sz="0" w:space="0" w:color="auto"/>
            <w:bottom w:val="none" w:sz="0" w:space="0" w:color="auto"/>
            <w:right w:val="none" w:sz="0" w:space="0" w:color="auto"/>
          </w:divBdr>
        </w:div>
        <w:div w:id="773598710">
          <w:marLeft w:val="0"/>
          <w:marRight w:val="0"/>
          <w:marTop w:val="0"/>
          <w:marBottom w:val="0"/>
          <w:divBdr>
            <w:top w:val="none" w:sz="0" w:space="0" w:color="auto"/>
            <w:left w:val="none" w:sz="0" w:space="0" w:color="auto"/>
            <w:bottom w:val="none" w:sz="0" w:space="0" w:color="auto"/>
            <w:right w:val="none" w:sz="0" w:space="0" w:color="auto"/>
          </w:divBdr>
        </w:div>
        <w:div w:id="1431925219">
          <w:marLeft w:val="0"/>
          <w:marRight w:val="0"/>
          <w:marTop w:val="0"/>
          <w:marBottom w:val="0"/>
          <w:divBdr>
            <w:top w:val="none" w:sz="0" w:space="0" w:color="auto"/>
            <w:left w:val="none" w:sz="0" w:space="0" w:color="auto"/>
            <w:bottom w:val="none" w:sz="0" w:space="0" w:color="auto"/>
            <w:right w:val="none" w:sz="0" w:space="0" w:color="auto"/>
          </w:divBdr>
        </w:div>
        <w:div w:id="726996027">
          <w:marLeft w:val="0"/>
          <w:marRight w:val="0"/>
          <w:marTop w:val="0"/>
          <w:marBottom w:val="0"/>
          <w:divBdr>
            <w:top w:val="none" w:sz="0" w:space="0" w:color="auto"/>
            <w:left w:val="none" w:sz="0" w:space="0" w:color="auto"/>
            <w:bottom w:val="none" w:sz="0" w:space="0" w:color="auto"/>
            <w:right w:val="none" w:sz="0" w:space="0" w:color="auto"/>
          </w:divBdr>
        </w:div>
        <w:div w:id="1008169753">
          <w:marLeft w:val="0"/>
          <w:marRight w:val="0"/>
          <w:marTop w:val="0"/>
          <w:marBottom w:val="0"/>
          <w:divBdr>
            <w:top w:val="none" w:sz="0" w:space="0" w:color="auto"/>
            <w:left w:val="none" w:sz="0" w:space="0" w:color="auto"/>
            <w:bottom w:val="none" w:sz="0" w:space="0" w:color="auto"/>
            <w:right w:val="none" w:sz="0" w:space="0" w:color="auto"/>
          </w:divBdr>
        </w:div>
        <w:div w:id="735205661">
          <w:marLeft w:val="0"/>
          <w:marRight w:val="0"/>
          <w:marTop w:val="0"/>
          <w:marBottom w:val="0"/>
          <w:divBdr>
            <w:top w:val="none" w:sz="0" w:space="0" w:color="auto"/>
            <w:left w:val="none" w:sz="0" w:space="0" w:color="auto"/>
            <w:bottom w:val="none" w:sz="0" w:space="0" w:color="auto"/>
            <w:right w:val="none" w:sz="0" w:space="0" w:color="auto"/>
          </w:divBdr>
        </w:div>
        <w:div w:id="1166436326">
          <w:marLeft w:val="0"/>
          <w:marRight w:val="0"/>
          <w:marTop w:val="0"/>
          <w:marBottom w:val="0"/>
          <w:divBdr>
            <w:top w:val="none" w:sz="0" w:space="0" w:color="auto"/>
            <w:left w:val="none" w:sz="0" w:space="0" w:color="auto"/>
            <w:bottom w:val="none" w:sz="0" w:space="0" w:color="auto"/>
            <w:right w:val="none" w:sz="0" w:space="0" w:color="auto"/>
          </w:divBdr>
        </w:div>
        <w:div w:id="60249187">
          <w:marLeft w:val="0"/>
          <w:marRight w:val="0"/>
          <w:marTop w:val="0"/>
          <w:marBottom w:val="0"/>
          <w:divBdr>
            <w:top w:val="none" w:sz="0" w:space="0" w:color="auto"/>
            <w:left w:val="none" w:sz="0" w:space="0" w:color="auto"/>
            <w:bottom w:val="none" w:sz="0" w:space="0" w:color="auto"/>
            <w:right w:val="none" w:sz="0" w:space="0" w:color="auto"/>
          </w:divBdr>
        </w:div>
        <w:div w:id="2089569520">
          <w:marLeft w:val="0"/>
          <w:marRight w:val="0"/>
          <w:marTop w:val="0"/>
          <w:marBottom w:val="0"/>
          <w:divBdr>
            <w:top w:val="none" w:sz="0" w:space="0" w:color="auto"/>
            <w:left w:val="none" w:sz="0" w:space="0" w:color="auto"/>
            <w:bottom w:val="none" w:sz="0" w:space="0" w:color="auto"/>
            <w:right w:val="none" w:sz="0" w:space="0" w:color="auto"/>
          </w:divBdr>
        </w:div>
        <w:div w:id="1150908131">
          <w:marLeft w:val="0"/>
          <w:marRight w:val="0"/>
          <w:marTop w:val="0"/>
          <w:marBottom w:val="0"/>
          <w:divBdr>
            <w:top w:val="none" w:sz="0" w:space="0" w:color="auto"/>
            <w:left w:val="none" w:sz="0" w:space="0" w:color="auto"/>
            <w:bottom w:val="none" w:sz="0" w:space="0" w:color="auto"/>
            <w:right w:val="none" w:sz="0" w:space="0" w:color="auto"/>
          </w:divBdr>
        </w:div>
        <w:div w:id="373236026">
          <w:marLeft w:val="0"/>
          <w:marRight w:val="0"/>
          <w:marTop w:val="0"/>
          <w:marBottom w:val="0"/>
          <w:divBdr>
            <w:top w:val="none" w:sz="0" w:space="0" w:color="auto"/>
            <w:left w:val="none" w:sz="0" w:space="0" w:color="auto"/>
            <w:bottom w:val="none" w:sz="0" w:space="0" w:color="auto"/>
            <w:right w:val="none" w:sz="0" w:space="0" w:color="auto"/>
          </w:divBdr>
        </w:div>
        <w:div w:id="769203596">
          <w:marLeft w:val="0"/>
          <w:marRight w:val="0"/>
          <w:marTop w:val="0"/>
          <w:marBottom w:val="0"/>
          <w:divBdr>
            <w:top w:val="none" w:sz="0" w:space="0" w:color="auto"/>
            <w:left w:val="none" w:sz="0" w:space="0" w:color="auto"/>
            <w:bottom w:val="none" w:sz="0" w:space="0" w:color="auto"/>
            <w:right w:val="none" w:sz="0" w:space="0" w:color="auto"/>
          </w:divBdr>
        </w:div>
        <w:div w:id="510606830">
          <w:marLeft w:val="0"/>
          <w:marRight w:val="0"/>
          <w:marTop w:val="0"/>
          <w:marBottom w:val="0"/>
          <w:divBdr>
            <w:top w:val="none" w:sz="0" w:space="0" w:color="auto"/>
            <w:left w:val="none" w:sz="0" w:space="0" w:color="auto"/>
            <w:bottom w:val="none" w:sz="0" w:space="0" w:color="auto"/>
            <w:right w:val="none" w:sz="0" w:space="0" w:color="auto"/>
          </w:divBdr>
        </w:div>
        <w:div w:id="1766881234">
          <w:marLeft w:val="0"/>
          <w:marRight w:val="0"/>
          <w:marTop w:val="0"/>
          <w:marBottom w:val="0"/>
          <w:divBdr>
            <w:top w:val="none" w:sz="0" w:space="0" w:color="auto"/>
            <w:left w:val="none" w:sz="0" w:space="0" w:color="auto"/>
            <w:bottom w:val="none" w:sz="0" w:space="0" w:color="auto"/>
            <w:right w:val="none" w:sz="0" w:space="0" w:color="auto"/>
          </w:divBdr>
        </w:div>
        <w:div w:id="1891073492">
          <w:marLeft w:val="0"/>
          <w:marRight w:val="0"/>
          <w:marTop w:val="0"/>
          <w:marBottom w:val="0"/>
          <w:divBdr>
            <w:top w:val="none" w:sz="0" w:space="0" w:color="auto"/>
            <w:left w:val="none" w:sz="0" w:space="0" w:color="auto"/>
            <w:bottom w:val="none" w:sz="0" w:space="0" w:color="auto"/>
            <w:right w:val="none" w:sz="0" w:space="0" w:color="auto"/>
          </w:divBdr>
        </w:div>
        <w:div w:id="1268539541">
          <w:marLeft w:val="0"/>
          <w:marRight w:val="0"/>
          <w:marTop w:val="0"/>
          <w:marBottom w:val="0"/>
          <w:divBdr>
            <w:top w:val="none" w:sz="0" w:space="0" w:color="auto"/>
            <w:left w:val="none" w:sz="0" w:space="0" w:color="auto"/>
            <w:bottom w:val="none" w:sz="0" w:space="0" w:color="auto"/>
            <w:right w:val="none" w:sz="0" w:space="0" w:color="auto"/>
          </w:divBdr>
        </w:div>
        <w:div w:id="1512989319">
          <w:marLeft w:val="0"/>
          <w:marRight w:val="0"/>
          <w:marTop w:val="0"/>
          <w:marBottom w:val="0"/>
          <w:divBdr>
            <w:top w:val="none" w:sz="0" w:space="0" w:color="auto"/>
            <w:left w:val="none" w:sz="0" w:space="0" w:color="auto"/>
            <w:bottom w:val="none" w:sz="0" w:space="0" w:color="auto"/>
            <w:right w:val="none" w:sz="0" w:space="0" w:color="auto"/>
          </w:divBdr>
        </w:div>
        <w:div w:id="1971354672">
          <w:marLeft w:val="0"/>
          <w:marRight w:val="0"/>
          <w:marTop w:val="0"/>
          <w:marBottom w:val="0"/>
          <w:divBdr>
            <w:top w:val="none" w:sz="0" w:space="0" w:color="auto"/>
            <w:left w:val="none" w:sz="0" w:space="0" w:color="auto"/>
            <w:bottom w:val="none" w:sz="0" w:space="0" w:color="auto"/>
            <w:right w:val="none" w:sz="0" w:space="0" w:color="auto"/>
          </w:divBdr>
        </w:div>
        <w:div w:id="1791588401">
          <w:marLeft w:val="0"/>
          <w:marRight w:val="0"/>
          <w:marTop w:val="0"/>
          <w:marBottom w:val="0"/>
          <w:divBdr>
            <w:top w:val="none" w:sz="0" w:space="0" w:color="auto"/>
            <w:left w:val="none" w:sz="0" w:space="0" w:color="auto"/>
            <w:bottom w:val="none" w:sz="0" w:space="0" w:color="auto"/>
            <w:right w:val="none" w:sz="0" w:space="0" w:color="auto"/>
          </w:divBdr>
        </w:div>
        <w:div w:id="726605445">
          <w:marLeft w:val="0"/>
          <w:marRight w:val="0"/>
          <w:marTop w:val="0"/>
          <w:marBottom w:val="0"/>
          <w:divBdr>
            <w:top w:val="none" w:sz="0" w:space="0" w:color="auto"/>
            <w:left w:val="none" w:sz="0" w:space="0" w:color="auto"/>
            <w:bottom w:val="none" w:sz="0" w:space="0" w:color="auto"/>
            <w:right w:val="none" w:sz="0" w:space="0" w:color="auto"/>
          </w:divBdr>
        </w:div>
        <w:div w:id="1996177879">
          <w:marLeft w:val="0"/>
          <w:marRight w:val="0"/>
          <w:marTop w:val="0"/>
          <w:marBottom w:val="0"/>
          <w:divBdr>
            <w:top w:val="none" w:sz="0" w:space="0" w:color="auto"/>
            <w:left w:val="none" w:sz="0" w:space="0" w:color="auto"/>
            <w:bottom w:val="none" w:sz="0" w:space="0" w:color="auto"/>
            <w:right w:val="none" w:sz="0" w:space="0" w:color="auto"/>
          </w:divBdr>
        </w:div>
        <w:div w:id="2081828388">
          <w:marLeft w:val="0"/>
          <w:marRight w:val="0"/>
          <w:marTop w:val="0"/>
          <w:marBottom w:val="0"/>
          <w:divBdr>
            <w:top w:val="none" w:sz="0" w:space="0" w:color="auto"/>
            <w:left w:val="none" w:sz="0" w:space="0" w:color="auto"/>
            <w:bottom w:val="none" w:sz="0" w:space="0" w:color="auto"/>
            <w:right w:val="none" w:sz="0" w:space="0" w:color="auto"/>
          </w:divBdr>
        </w:div>
        <w:div w:id="917325736">
          <w:marLeft w:val="0"/>
          <w:marRight w:val="0"/>
          <w:marTop w:val="0"/>
          <w:marBottom w:val="0"/>
          <w:divBdr>
            <w:top w:val="none" w:sz="0" w:space="0" w:color="auto"/>
            <w:left w:val="none" w:sz="0" w:space="0" w:color="auto"/>
            <w:bottom w:val="none" w:sz="0" w:space="0" w:color="auto"/>
            <w:right w:val="none" w:sz="0" w:space="0" w:color="auto"/>
          </w:divBdr>
        </w:div>
        <w:div w:id="612782883">
          <w:marLeft w:val="0"/>
          <w:marRight w:val="0"/>
          <w:marTop w:val="0"/>
          <w:marBottom w:val="0"/>
          <w:divBdr>
            <w:top w:val="none" w:sz="0" w:space="0" w:color="auto"/>
            <w:left w:val="none" w:sz="0" w:space="0" w:color="auto"/>
            <w:bottom w:val="none" w:sz="0" w:space="0" w:color="auto"/>
            <w:right w:val="none" w:sz="0" w:space="0" w:color="auto"/>
          </w:divBdr>
        </w:div>
        <w:div w:id="77601772">
          <w:marLeft w:val="0"/>
          <w:marRight w:val="0"/>
          <w:marTop w:val="0"/>
          <w:marBottom w:val="0"/>
          <w:divBdr>
            <w:top w:val="none" w:sz="0" w:space="0" w:color="auto"/>
            <w:left w:val="none" w:sz="0" w:space="0" w:color="auto"/>
            <w:bottom w:val="none" w:sz="0" w:space="0" w:color="auto"/>
            <w:right w:val="none" w:sz="0" w:space="0" w:color="auto"/>
          </w:divBdr>
        </w:div>
        <w:div w:id="1195382925">
          <w:marLeft w:val="0"/>
          <w:marRight w:val="0"/>
          <w:marTop w:val="0"/>
          <w:marBottom w:val="0"/>
          <w:divBdr>
            <w:top w:val="none" w:sz="0" w:space="0" w:color="auto"/>
            <w:left w:val="none" w:sz="0" w:space="0" w:color="auto"/>
            <w:bottom w:val="none" w:sz="0" w:space="0" w:color="auto"/>
            <w:right w:val="none" w:sz="0" w:space="0" w:color="auto"/>
          </w:divBdr>
        </w:div>
        <w:div w:id="2013876330">
          <w:marLeft w:val="0"/>
          <w:marRight w:val="0"/>
          <w:marTop w:val="0"/>
          <w:marBottom w:val="0"/>
          <w:divBdr>
            <w:top w:val="none" w:sz="0" w:space="0" w:color="auto"/>
            <w:left w:val="none" w:sz="0" w:space="0" w:color="auto"/>
            <w:bottom w:val="none" w:sz="0" w:space="0" w:color="auto"/>
            <w:right w:val="none" w:sz="0" w:space="0" w:color="auto"/>
          </w:divBdr>
        </w:div>
        <w:div w:id="495001126">
          <w:marLeft w:val="0"/>
          <w:marRight w:val="0"/>
          <w:marTop w:val="0"/>
          <w:marBottom w:val="0"/>
          <w:divBdr>
            <w:top w:val="none" w:sz="0" w:space="0" w:color="auto"/>
            <w:left w:val="none" w:sz="0" w:space="0" w:color="auto"/>
            <w:bottom w:val="none" w:sz="0" w:space="0" w:color="auto"/>
            <w:right w:val="none" w:sz="0" w:space="0" w:color="auto"/>
          </w:divBdr>
        </w:div>
        <w:div w:id="804811326">
          <w:marLeft w:val="0"/>
          <w:marRight w:val="0"/>
          <w:marTop w:val="0"/>
          <w:marBottom w:val="0"/>
          <w:divBdr>
            <w:top w:val="none" w:sz="0" w:space="0" w:color="auto"/>
            <w:left w:val="none" w:sz="0" w:space="0" w:color="auto"/>
            <w:bottom w:val="none" w:sz="0" w:space="0" w:color="auto"/>
            <w:right w:val="none" w:sz="0" w:space="0" w:color="auto"/>
          </w:divBdr>
        </w:div>
        <w:div w:id="1463226764">
          <w:marLeft w:val="0"/>
          <w:marRight w:val="0"/>
          <w:marTop w:val="0"/>
          <w:marBottom w:val="0"/>
          <w:divBdr>
            <w:top w:val="none" w:sz="0" w:space="0" w:color="auto"/>
            <w:left w:val="none" w:sz="0" w:space="0" w:color="auto"/>
            <w:bottom w:val="none" w:sz="0" w:space="0" w:color="auto"/>
            <w:right w:val="none" w:sz="0" w:space="0" w:color="auto"/>
          </w:divBdr>
        </w:div>
        <w:div w:id="632444840">
          <w:marLeft w:val="0"/>
          <w:marRight w:val="0"/>
          <w:marTop w:val="0"/>
          <w:marBottom w:val="0"/>
          <w:divBdr>
            <w:top w:val="none" w:sz="0" w:space="0" w:color="auto"/>
            <w:left w:val="none" w:sz="0" w:space="0" w:color="auto"/>
            <w:bottom w:val="none" w:sz="0" w:space="0" w:color="auto"/>
            <w:right w:val="none" w:sz="0" w:space="0" w:color="auto"/>
          </w:divBdr>
        </w:div>
        <w:div w:id="1703939119">
          <w:marLeft w:val="0"/>
          <w:marRight w:val="0"/>
          <w:marTop w:val="0"/>
          <w:marBottom w:val="0"/>
          <w:divBdr>
            <w:top w:val="none" w:sz="0" w:space="0" w:color="auto"/>
            <w:left w:val="none" w:sz="0" w:space="0" w:color="auto"/>
            <w:bottom w:val="none" w:sz="0" w:space="0" w:color="auto"/>
            <w:right w:val="none" w:sz="0" w:space="0" w:color="auto"/>
          </w:divBdr>
        </w:div>
        <w:div w:id="1867327425">
          <w:marLeft w:val="0"/>
          <w:marRight w:val="0"/>
          <w:marTop w:val="0"/>
          <w:marBottom w:val="0"/>
          <w:divBdr>
            <w:top w:val="none" w:sz="0" w:space="0" w:color="auto"/>
            <w:left w:val="none" w:sz="0" w:space="0" w:color="auto"/>
            <w:bottom w:val="none" w:sz="0" w:space="0" w:color="auto"/>
            <w:right w:val="none" w:sz="0" w:space="0" w:color="auto"/>
          </w:divBdr>
        </w:div>
        <w:div w:id="623970969">
          <w:marLeft w:val="0"/>
          <w:marRight w:val="0"/>
          <w:marTop w:val="0"/>
          <w:marBottom w:val="0"/>
          <w:divBdr>
            <w:top w:val="none" w:sz="0" w:space="0" w:color="auto"/>
            <w:left w:val="none" w:sz="0" w:space="0" w:color="auto"/>
            <w:bottom w:val="none" w:sz="0" w:space="0" w:color="auto"/>
            <w:right w:val="none" w:sz="0" w:space="0" w:color="auto"/>
          </w:divBdr>
        </w:div>
        <w:div w:id="168300267">
          <w:marLeft w:val="0"/>
          <w:marRight w:val="0"/>
          <w:marTop w:val="0"/>
          <w:marBottom w:val="0"/>
          <w:divBdr>
            <w:top w:val="none" w:sz="0" w:space="0" w:color="auto"/>
            <w:left w:val="none" w:sz="0" w:space="0" w:color="auto"/>
            <w:bottom w:val="none" w:sz="0" w:space="0" w:color="auto"/>
            <w:right w:val="none" w:sz="0" w:space="0" w:color="auto"/>
          </w:divBdr>
        </w:div>
        <w:div w:id="1350835257">
          <w:marLeft w:val="0"/>
          <w:marRight w:val="0"/>
          <w:marTop w:val="0"/>
          <w:marBottom w:val="0"/>
          <w:divBdr>
            <w:top w:val="none" w:sz="0" w:space="0" w:color="auto"/>
            <w:left w:val="none" w:sz="0" w:space="0" w:color="auto"/>
            <w:bottom w:val="none" w:sz="0" w:space="0" w:color="auto"/>
            <w:right w:val="none" w:sz="0" w:space="0" w:color="auto"/>
          </w:divBdr>
        </w:div>
        <w:div w:id="1114057193">
          <w:marLeft w:val="0"/>
          <w:marRight w:val="0"/>
          <w:marTop w:val="0"/>
          <w:marBottom w:val="0"/>
          <w:divBdr>
            <w:top w:val="none" w:sz="0" w:space="0" w:color="auto"/>
            <w:left w:val="none" w:sz="0" w:space="0" w:color="auto"/>
            <w:bottom w:val="none" w:sz="0" w:space="0" w:color="auto"/>
            <w:right w:val="none" w:sz="0" w:space="0" w:color="auto"/>
          </w:divBdr>
        </w:div>
        <w:div w:id="1993291994">
          <w:marLeft w:val="0"/>
          <w:marRight w:val="0"/>
          <w:marTop w:val="0"/>
          <w:marBottom w:val="0"/>
          <w:divBdr>
            <w:top w:val="none" w:sz="0" w:space="0" w:color="auto"/>
            <w:left w:val="none" w:sz="0" w:space="0" w:color="auto"/>
            <w:bottom w:val="none" w:sz="0" w:space="0" w:color="auto"/>
            <w:right w:val="none" w:sz="0" w:space="0" w:color="auto"/>
          </w:divBdr>
        </w:div>
        <w:div w:id="452670449">
          <w:marLeft w:val="0"/>
          <w:marRight w:val="0"/>
          <w:marTop w:val="0"/>
          <w:marBottom w:val="0"/>
          <w:divBdr>
            <w:top w:val="none" w:sz="0" w:space="0" w:color="auto"/>
            <w:left w:val="none" w:sz="0" w:space="0" w:color="auto"/>
            <w:bottom w:val="none" w:sz="0" w:space="0" w:color="auto"/>
            <w:right w:val="none" w:sz="0" w:space="0" w:color="auto"/>
          </w:divBdr>
        </w:div>
      </w:divsChild>
    </w:div>
    <w:div w:id="1350256284">
      <w:bodyDiv w:val="1"/>
      <w:marLeft w:val="0"/>
      <w:marRight w:val="0"/>
      <w:marTop w:val="0"/>
      <w:marBottom w:val="0"/>
      <w:divBdr>
        <w:top w:val="none" w:sz="0" w:space="0" w:color="auto"/>
        <w:left w:val="none" w:sz="0" w:space="0" w:color="auto"/>
        <w:bottom w:val="none" w:sz="0" w:space="0" w:color="auto"/>
        <w:right w:val="none" w:sz="0" w:space="0" w:color="auto"/>
      </w:divBdr>
    </w:div>
    <w:div w:id="1729451711">
      <w:bodyDiv w:val="1"/>
      <w:marLeft w:val="0"/>
      <w:marRight w:val="0"/>
      <w:marTop w:val="0"/>
      <w:marBottom w:val="0"/>
      <w:divBdr>
        <w:top w:val="none" w:sz="0" w:space="0" w:color="auto"/>
        <w:left w:val="none" w:sz="0" w:space="0" w:color="auto"/>
        <w:bottom w:val="none" w:sz="0" w:space="0" w:color="auto"/>
        <w:right w:val="none" w:sz="0" w:space="0" w:color="auto"/>
      </w:divBdr>
    </w:div>
    <w:div w:id="1765999047">
      <w:bodyDiv w:val="1"/>
      <w:marLeft w:val="0"/>
      <w:marRight w:val="0"/>
      <w:marTop w:val="0"/>
      <w:marBottom w:val="0"/>
      <w:divBdr>
        <w:top w:val="none" w:sz="0" w:space="0" w:color="auto"/>
        <w:left w:val="none" w:sz="0" w:space="0" w:color="auto"/>
        <w:bottom w:val="none" w:sz="0" w:space="0" w:color="auto"/>
        <w:right w:val="none" w:sz="0" w:space="0" w:color="auto"/>
      </w:divBdr>
    </w:div>
    <w:div w:id="1855880018">
      <w:bodyDiv w:val="1"/>
      <w:marLeft w:val="0"/>
      <w:marRight w:val="0"/>
      <w:marTop w:val="0"/>
      <w:marBottom w:val="0"/>
      <w:divBdr>
        <w:top w:val="none" w:sz="0" w:space="0" w:color="auto"/>
        <w:left w:val="none" w:sz="0" w:space="0" w:color="auto"/>
        <w:bottom w:val="none" w:sz="0" w:space="0" w:color="auto"/>
        <w:right w:val="none" w:sz="0" w:space="0" w:color="auto"/>
      </w:divBdr>
      <w:divsChild>
        <w:div w:id="67576315">
          <w:marLeft w:val="0"/>
          <w:marRight w:val="0"/>
          <w:marTop w:val="0"/>
          <w:marBottom w:val="0"/>
          <w:divBdr>
            <w:top w:val="none" w:sz="0" w:space="0" w:color="auto"/>
            <w:left w:val="none" w:sz="0" w:space="0" w:color="auto"/>
            <w:bottom w:val="none" w:sz="0" w:space="0" w:color="auto"/>
            <w:right w:val="none" w:sz="0" w:space="0" w:color="auto"/>
          </w:divBdr>
        </w:div>
        <w:div w:id="941496211">
          <w:marLeft w:val="0"/>
          <w:marRight w:val="0"/>
          <w:marTop w:val="0"/>
          <w:marBottom w:val="0"/>
          <w:divBdr>
            <w:top w:val="none" w:sz="0" w:space="0" w:color="auto"/>
            <w:left w:val="none" w:sz="0" w:space="0" w:color="auto"/>
            <w:bottom w:val="none" w:sz="0" w:space="0" w:color="auto"/>
            <w:right w:val="none" w:sz="0" w:space="0" w:color="auto"/>
          </w:divBdr>
        </w:div>
        <w:div w:id="1628854249">
          <w:marLeft w:val="0"/>
          <w:marRight w:val="0"/>
          <w:marTop w:val="0"/>
          <w:marBottom w:val="0"/>
          <w:divBdr>
            <w:top w:val="none" w:sz="0" w:space="0" w:color="auto"/>
            <w:left w:val="none" w:sz="0" w:space="0" w:color="auto"/>
            <w:bottom w:val="none" w:sz="0" w:space="0" w:color="auto"/>
            <w:right w:val="none" w:sz="0" w:space="0" w:color="auto"/>
          </w:divBdr>
        </w:div>
        <w:div w:id="762342808">
          <w:marLeft w:val="0"/>
          <w:marRight w:val="0"/>
          <w:marTop w:val="0"/>
          <w:marBottom w:val="0"/>
          <w:divBdr>
            <w:top w:val="none" w:sz="0" w:space="0" w:color="auto"/>
            <w:left w:val="none" w:sz="0" w:space="0" w:color="auto"/>
            <w:bottom w:val="none" w:sz="0" w:space="0" w:color="auto"/>
            <w:right w:val="none" w:sz="0" w:space="0" w:color="auto"/>
          </w:divBdr>
        </w:div>
        <w:div w:id="463160907">
          <w:marLeft w:val="0"/>
          <w:marRight w:val="0"/>
          <w:marTop w:val="0"/>
          <w:marBottom w:val="0"/>
          <w:divBdr>
            <w:top w:val="none" w:sz="0" w:space="0" w:color="auto"/>
            <w:left w:val="none" w:sz="0" w:space="0" w:color="auto"/>
            <w:bottom w:val="none" w:sz="0" w:space="0" w:color="auto"/>
            <w:right w:val="none" w:sz="0" w:space="0" w:color="auto"/>
          </w:divBdr>
        </w:div>
        <w:div w:id="968243944">
          <w:marLeft w:val="0"/>
          <w:marRight w:val="0"/>
          <w:marTop w:val="0"/>
          <w:marBottom w:val="0"/>
          <w:divBdr>
            <w:top w:val="none" w:sz="0" w:space="0" w:color="auto"/>
            <w:left w:val="none" w:sz="0" w:space="0" w:color="auto"/>
            <w:bottom w:val="none" w:sz="0" w:space="0" w:color="auto"/>
            <w:right w:val="none" w:sz="0" w:space="0" w:color="auto"/>
          </w:divBdr>
        </w:div>
        <w:div w:id="2057002841">
          <w:marLeft w:val="0"/>
          <w:marRight w:val="0"/>
          <w:marTop w:val="0"/>
          <w:marBottom w:val="0"/>
          <w:divBdr>
            <w:top w:val="none" w:sz="0" w:space="0" w:color="auto"/>
            <w:left w:val="none" w:sz="0" w:space="0" w:color="auto"/>
            <w:bottom w:val="none" w:sz="0" w:space="0" w:color="auto"/>
            <w:right w:val="none" w:sz="0" w:space="0" w:color="auto"/>
          </w:divBdr>
        </w:div>
        <w:div w:id="98566814">
          <w:marLeft w:val="0"/>
          <w:marRight w:val="0"/>
          <w:marTop w:val="0"/>
          <w:marBottom w:val="0"/>
          <w:divBdr>
            <w:top w:val="none" w:sz="0" w:space="0" w:color="auto"/>
            <w:left w:val="none" w:sz="0" w:space="0" w:color="auto"/>
            <w:bottom w:val="none" w:sz="0" w:space="0" w:color="auto"/>
            <w:right w:val="none" w:sz="0" w:space="0" w:color="auto"/>
          </w:divBdr>
        </w:div>
        <w:div w:id="2106337667">
          <w:marLeft w:val="0"/>
          <w:marRight w:val="0"/>
          <w:marTop w:val="0"/>
          <w:marBottom w:val="0"/>
          <w:divBdr>
            <w:top w:val="none" w:sz="0" w:space="0" w:color="auto"/>
            <w:left w:val="none" w:sz="0" w:space="0" w:color="auto"/>
            <w:bottom w:val="none" w:sz="0" w:space="0" w:color="auto"/>
            <w:right w:val="none" w:sz="0" w:space="0" w:color="auto"/>
          </w:divBdr>
        </w:div>
        <w:div w:id="609627938">
          <w:marLeft w:val="0"/>
          <w:marRight w:val="0"/>
          <w:marTop w:val="0"/>
          <w:marBottom w:val="0"/>
          <w:divBdr>
            <w:top w:val="none" w:sz="0" w:space="0" w:color="auto"/>
            <w:left w:val="none" w:sz="0" w:space="0" w:color="auto"/>
            <w:bottom w:val="none" w:sz="0" w:space="0" w:color="auto"/>
            <w:right w:val="none" w:sz="0" w:space="0" w:color="auto"/>
          </w:divBdr>
        </w:div>
        <w:div w:id="1102992517">
          <w:marLeft w:val="0"/>
          <w:marRight w:val="0"/>
          <w:marTop w:val="0"/>
          <w:marBottom w:val="0"/>
          <w:divBdr>
            <w:top w:val="none" w:sz="0" w:space="0" w:color="auto"/>
            <w:left w:val="none" w:sz="0" w:space="0" w:color="auto"/>
            <w:bottom w:val="none" w:sz="0" w:space="0" w:color="auto"/>
            <w:right w:val="none" w:sz="0" w:space="0" w:color="auto"/>
          </w:divBdr>
        </w:div>
        <w:div w:id="469136261">
          <w:marLeft w:val="0"/>
          <w:marRight w:val="0"/>
          <w:marTop w:val="0"/>
          <w:marBottom w:val="0"/>
          <w:divBdr>
            <w:top w:val="none" w:sz="0" w:space="0" w:color="auto"/>
            <w:left w:val="none" w:sz="0" w:space="0" w:color="auto"/>
            <w:bottom w:val="none" w:sz="0" w:space="0" w:color="auto"/>
            <w:right w:val="none" w:sz="0" w:space="0" w:color="auto"/>
          </w:divBdr>
        </w:div>
        <w:div w:id="1547911173">
          <w:marLeft w:val="0"/>
          <w:marRight w:val="0"/>
          <w:marTop w:val="0"/>
          <w:marBottom w:val="0"/>
          <w:divBdr>
            <w:top w:val="none" w:sz="0" w:space="0" w:color="auto"/>
            <w:left w:val="none" w:sz="0" w:space="0" w:color="auto"/>
            <w:bottom w:val="none" w:sz="0" w:space="0" w:color="auto"/>
            <w:right w:val="none" w:sz="0" w:space="0" w:color="auto"/>
          </w:divBdr>
        </w:div>
        <w:div w:id="199512463">
          <w:marLeft w:val="0"/>
          <w:marRight w:val="0"/>
          <w:marTop w:val="0"/>
          <w:marBottom w:val="0"/>
          <w:divBdr>
            <w:top w:val="none" w:sz="0" w:space="0" w:color="auto"/>
            <w:left w:val="none" w:sz="0" w:space="0" w:color="auto"/>
            <w:bottom w:val="none" w:sz="0" w:space="0" w:color="auto"/>
            <w:right w:val="none" w:sz="0" w:space="0" w:color="auto"/>
          </w:divBdr>
        </w:div>
        <w:div w:id="78986499">
          <w:marLeft w:val="0"/>
          <w:marRight w:val="0"/>
          <w:marTop w:val="0"/>
          <w:marBottom w:val="0"/>
          <w:divBdr>
            <w:top w:val="none" w:sz="0" w:space="0" w:color="auto"/>
            <w:left w:val="none" w:sz="0" w:space="0" w:color="auto"/>
            <w:bottom w:val="none" w:sz="0" w:space="0" w:color="auto"/>
            <w:right w:val="none" w:sz="0" w:space="0" w:color="auto"/>
          </w:divBdr>
        </w:div>
        <w:div w:id="1070729874">
          <w:marLeft w:val="0"/>
          <w:marRight w:val="0"/>
          <w:marTop w:val="0"/>
          <w:marBottom w:val="0"/>
          <w:divBdr>
            <w:top w:val="none" w:sz="0" w:space="0" w:color="auto"/>
            <w:left w:val="none" w:sz="0" w:space="0" w:color="auto"/>
            <w:bottom w:val="none" w:sz="0" w:space="0" w:color="auto"/>
            <w:right w:val="none" w:sz="0" w:space="0" w:color="auto"/>
          </w:divBdr>
        </w:div>
        <w:div w:id="450823333">
          <w:marLeft w:val="0"/>
          <w:marRight w:val="0"/>
          <w:marTop w:val="0"/>
          <w:marBottom w:val="0"/>
          <w:divBdr>
            <w:top w:val="none" w:sz="0" w:space="0" w:color="auto"/>
            <w:left w:val="none" w:sz="0" w:space="0" w:color="auto"/>
            <w:bottom w:val="none" w:sz="0" w:space="0" w:color="auto"/>
            <w:right w:val="none" w:sz="0" w:space="0" w:color="auto"/>
          </w:divBdr>
        </w:div>
        <w:div w:id="833297059">
          <w:marLeft w:val="0"/>
          <w:marRight w:val="0"/>
          <w:marTop w:val="0"/>
          <w:marBottom w:val="0"/>
          <w:divBdr>
            <w:top w:val="none" w:sz="0" w:space="0" w:color="auto"/>
            <w:left w:val="none" w:sz="0" w:space="0" w:color="auto"/>
            <w:bottom w:val="none" w:sz="0" w:space="0" w:color="auto"/>
            <w:right w:val="none" w:sz="0" w:space="0" w:color="auto"/>
          </w:divBdr>
        </w:div>
        <w:div w:id="1777827805">
          <w:marLeft w:val="0"/>
          <w:marRight w:val="0"/>
          <w:marTop w:val="0"/>
          <w:marBottom w:val="0"/>
          <w:divBdr>
            <w:top w:val="none" w:sz="0" w:space="0" w:color="auto"/>
            <w:left w:val="none" w:sz="0" w:space="0" w:color="auto"/>
            <w:bottom w:val="none" w:sz="0" w:space="0" w:color="auto"/>
            <w:right w:val="none" w:sz="0" w:space="0" w:color="auto"/>
          </w:divBdr>
        </w:div>
        <w:div w:id="1621884981">
          <w:marLeft w:val="0"/>
          <w:marRight w:val="0"/>
          <w:marTop w:val="0"/>
          <w:marBottom w:val="0"/>
          <w:divBdr>
            <w:top w:val="none" w:sz="0" w:space="0" w:color="auto"/>
            <w:left w:val="none" w:sz="0" w:space="0" w:color="auto"/>
            <w:bottom w:val="none" w:sz="0" w:space="0" w:color="auto"/>
            <w:right w:val="none" w:sz="0" w:space="0" w:color="auto"/>
          </w:divBdr>
        </w:div>
        <w:div w:id="1912038040">
          <w:marLeft w:val="0"/>
          <w:marRight w:val="0"/>
          <w:marTop w:val="0"/>
          <w:marBottom w:val="0"/>
          <w:divBdr>
            <w:top w:val="none" w:sz="0" w:space="0" w:color="auto"/>
            <w:left w:val="none" w:sz="0" w:space="0" w:color="auto"/>
            <w:bottom w:val="none" w:sz="0" w:space="0" w:color="auto"/>
            <w:right w:val="none" w:sz="0" w:space="0" w:color="auto"/>
          </w:divBdr>
        </w:div>
        <w:div w:id="360979374">
          <w:marLeft w:val="0"/>
          <w:marRight w:val="0"/>
          <w:marTop w:val="0"/>
          <w:marBottom w:val="0"/>
          <w:divBdr>
            <w:top w:val="none" w:sz="0" w:space="0" w:color="auto"/>
            <w:left w:val="none" w:sz="0" w:space="0" w:color="auto"/>
            <w:bottom w:val="none" w:sz="0" w:space="0" w:color="auto"/>
            <w:right w:val="none" w:sz="0" w:space="0" w:color="auto"/>
          </w:divBdr>
        </w:div>
        <w:div w:id="76290394">
          <w:marLeft w:val="0"/>
          <w:marRight w:val="0"/>
          <w:marTop w:val="0"/>
          <w:marBottom w:val="0"/>
          <w:divBdr>
            <w:top w:val="none" w:sz="0" w:space="0" w:color="auto"/>
            <w:left w:val="none" w:sz="0" w:space="0" w:color="auto"/>
            <w:bottom w:val="none" w:sz="0" w:space="0" w:color="auto"/>
            <w:right w:val="none" w:sz="0" w:space="0" w:color="auto"/>
          </w:divBdr>
        </w:div>
        <w:div w:id="388309531">
          <w:marLeft w:val="0"/>
          <w:marRight w:val="0"/>
          <w:marTop w:val="0"/>
          <w:marBottom w:val="0"/>
          <w:divBdr>
            <w:top w:val="none" w:sz="0" w:space="0" w:color="auto"/>
            <w:left w:val="none" w:sz="0" w:space="0" w:color="auto"/>
            <w:bottom w:val="none" w:sz="0" w:space="0" w:color="auto"/>
            <w:right w:val="none" w:sz="0" w:space="0" w:color="auto"/>
          </w:divBdr>
        </w:div>
        <w:div w:id="110713076">
          <w:marLeft w:val="0"/>
          <w:marRight w:val="0"/>
          <w:marTop w:val="0"/>
          <w:marBottom w:val="0"/>
          <w:divBdr>
            <w:top w:val="none" w:sz="0" w:space="0" w:color="auto"/>
            <w:left w:val="none" w:sz="0" w:space="0" w:color="auto"/>
            <w:bottom w:val="none" w:sz="0" w:space="0" w:color="auto"/>
            <w:right w:val="none" w:sz="0" w:space="0" w:color="auto"/>
          </w:divBdr>
        </w:div>
        <w:div w:id="973096339">
          <w:marLeft w:val="0"/>
          <w:marRight w:val="0"/>
          <w:marTop w:val="0"/>
          <w:marBottom w:val="0"/>
          <w:divBdr>
            <w:top w:val="none" w:sz="0" w:space="0" w:color="auto"/>
            <w:left w:val="none" w:sz="0" w:space="0" w:color="auto"/>
            <w:bottom w:val="none" w:sz="0" w:space="0" w:color="auto"/>
            <w:right w:val="none" w:sz="0" w:space="0" w:color="auto"/>
          </w:divBdr>
        </w:div>
        <w:div w:id="927735973">
          <w:marLeft w:val="0"/>
          <w:marRight w:val="0"/>
          <w:marTop w:val="0"/>
          <w:marBottom w:val="0"/>
          <w:divBdr>
            <w:top w:val="none" w:sz="0" w:space="0" w:color="auto"/>
            <w:left w:val="none" w:sz="0" w:space="0" w:color="auto"/>
            <w:bottom w:val="none" w:sz="0" w:space="0" w:color="auto"/>
            <w:right w:val="none" w:sz="0" w:space="0" w:color="auto"/>
          </w:divBdr>
        </w:div>
        <w:div w:id="1949580632">
          <w:marLeft w:val="0"/>
          <w:marRight w:val="0"/>
          <w:marTop w:val="0"/>
          <w:marBottom w:val="0"/>
          <w:divBdr>
            <w:top w:val="none" w:sz="0" w:space="0" w:color="auto"/>
            <w:left w:val="none" w:sz="0" w:space="0" w:color="auto"/>
            <w:bottom w:val="none" w:sz="0" w:space="0" w:color="auto"/>
            <w:right w:val="none" w:sz="0" w:space="0" w:color="auto"/>
          </w:divBdr>
        </w:div>
        <w:div w:id="2075933230">
          <w:marLeft w:val="0"/>
          <w:marRight w:val="0"/>
          <w:marTop w:val="0"/>
          <w:marBottom w:val="0"/>
          <w:divBdr>
            <w:top w:val="none" w:sz="0" w:space="0" w:color="auto"/>
            <w:left w:val="none" w:sz="0" w:space="0" w:color="auto"/>
            <w:bottom w:val="none" w:sz="0" w:space="0" w:color="auto"/>
            <w:right w:val="none" w:sz="0" w:space="0" w:color="auto"/>
          </w:divBdr>
        </w:div>
        <w:div w:id="117995552">
          <w:marLeft w:val="0"/>
          <w:marRight w:val="0"/>
          <w:marTop w:val="0"/>
          <w:marBottom w:val="0"/>
          <w:divBdr>
            <w:top w:val="none" w:sz="0" w:space="0" w:color="auto"/>
            <w:left w:val="none" w:sz="0" w:space="0" w:color="auto"/>
            <w:bottom w:val="none" w:sz="0" w:space="0" w:color="auto"/>
            <w:right w:val="none" w:sz="0" w:space="0" w:color="auto"/>
          </w:divBdr>
        </w:div>
        <w:div w:id="2137874402">
          <w:marLeft w:val="0"/>
          <w:marRight w:val="0"/>
          <w:marTop w:val="0"/>
          <w:marBottom w:val="0"/>
          <w:divBdr>
            <w:top w:val="none" w:sz="0" w:space="0" w:color="auto"/>
            <w:left w:val="none" w:sz="0" w:space="0" w:color="auto"/>
            <w:bottom w:val="none" w:sz="0" w:space="0" w:color="auto"/>
            <w:right w:val="none" w:sz="0" w:space="0" w:color="auto"/>
          </w:divBdr>
        </w:div>
        <w:div w:id="2110007038">
          <w:marLeft w:val="0"/>
          <w:marRight w:val="0"/>
          <w:marTop w:val="0"/>
          <w:marBottom w:val="0"/>
          <w:divBdr>
            <w:top w:val="none" w:sz="0" w:space="0" w:color="auto"/>
            <w:left w:val="none" w:sz="0" w:space="0" w:color="auto"/>
            <w:bottom w:val="none" w:sz="0" w:space="0" w:color="auto"/>
            <w:right w:val="none" w:sz="0" w:space="0" w:color="auto"/>
          </w:divBdr>
        </w:div>
        <w:div w:id="2022076310">
          <w:marLeft w:val="0"/>
          <w:marRight w:val="0"/>
          <w:marTop w:val="0"/>
          <w:marBottom w:val="0"/>
          <w:divBdr>
            <w:top w:val="none" w:sz="0" w:space="0" w:color="auto"/>
            <w:left w:val="none" w:sz="0" w:space="0" w:color="auto"/>
            <w:bottom w:val="none" w:sz="0" w:space="0" w:color="auto"/>
            <w:right w:val="none" w:sz="0" w:space="0" w:color="auto"/>
          </w:divBdr>
        </w:div>
        <w:div w:id="23948263">
          <w:marLeft w:val="0"/>
          <w:marRight w:val="0"/>
          <w:marTop w:val="0"/>
          <w:marBottom w:val="0"/>
          <w:divBdr>
            <w:top w:val="none" w:sz="0" w:space="0" w:color="auto"/>
            <w:left w:val="none" w:sz="0" w:space="0" w:color="auto"/>
            <w:bottom w:val="none" w:sz="0" w:space="0" w:color="auto"/>
            <w:right w:val="none" w:sz="0" w:space="0" w:color="auto"/>
          </w:divBdr>
        </w:div>
        <w:div w:id="506286739">
          <w:marLeft w:val="0"/>
          <w:marRight w:val="0"/>
          <w:marTop w:val="0"/>
          <w:marBottom w:val="0"/>
          <w:divBdr>
            <w:top w:val="none" w:sz="0" w:space="0" w:color="auto"/>
            <w:left w:val="none" w:sz="0" w:space="0" w:color="auto"/>
            <w:bottom w:val="none" w:sz="0" w:space="0" w:color="auto"/>
            <w:right w:val="none" w:sz="0" w:space="0" w:color="auto"/>
          </w:divBdr>
        </w:div>
        <w:div w:id="1699549304">
          <w:marLeft w:val="0"/>
          <w:marRight w:val="0"/>
          <w:marTop w:val="0"/>
          <w:marBottom w:val="0"/>
          <w:divBdr>
            <w:top w:val="none" w:sz="0" w:space="0" w:color="auto"/>
            <w:left w:val="none" w:sz="0" w:space="0" w:color="auto"/>
            <w:bottom w:val="none" w:sz="0" w:space="0" w:color="auto"/>
            <w:right w:val="none" w:sz="0" w:space="0" w:color="auto"/>
          </w:divBdr>
        </w:div>
        <w:div w:id="1339625013">
          <w:marLeft w:val="0"/>
          <w:marRight w:val="0"/>
          <w:marTop w:val="0"/>
          <w:marBottom w:val="0"/>
          <w:divBdr>
            <w:top w:val="none" w:sz="0" w:space="0" w:color="auto"/>
            <w:left w:val="none" w:sz="0" w:space="0" w:color="auto"/>
            <w:bottom w:val="none" w:sz="0" w:space="0" w:color="auto"/>
            <w:right w:val="none" w:sz="0" w:space="0" w:color="auto"/>
          </w:divBdr>
        </w:div>
        <w:div w:id="400175179">
          <w:marLeft w:val="0"/>
          <w:marRight w:val="0"/>
          <w:marTop w:val="0"/>
          <w:marBottom w:val="0"/>
          <w:divBdr>
            <w:top w:val="none" w:sz="0" w:space="0" w:color="auto"/>
            <w:left w:val="none" w:sz="0" w:space="0" w:color="auto"/>
            <w:bottom w:val="none" w:sz="0" w:space="0" w:color="auto"/>
            <w:right w:val="none" w:sz="0" w:space="0" w:color="auto"/>
          </w:divBdr>
        </w:div>
        <w:div w:id="1421638665">
          <w:marLeft w:val="0"/>
          <w:marRight w:val="0"/>
          <w:marTop w:val="0"/>
          <w:marBottom w:val="0"/>
          <w:divBdr>
            <w:top w:val="none" w:sz="0" w:space="0" w:color="auto"/>
            <w:left w:val="none" w:sz="0" w:space="0" w:color="auto"/>
            <w:bottom w:val="none" w:sz="0" w:space="0" w:color="auto"/>
            <w:right w:val="none" w:sz="0" w:space="0" w:color="auto"/>
          </w:divBdr>
        </w:div>
        <w:div w:id="152263677">
          <w:marLeft w:val="0"/>
          <w:marRight w:val="0"/>
          <w:marTop w:val="0"/>
          <w:marBottom w:val="0"/>
          <w:divBdr>
            <w:top w:val="none" w:sz="0" w:space="0" w:color="auto"/>
            <w:left w:val="none" w:sz="0" w:space="0" w:color="auto"/>
            <w:bottom w:val="none" w:sz="0" w:space="0" w:color="auto"/>
            <w:right w:val="none" w:sz="0" w:space="0" w:color="auto"/>
          </w:divBdr>
        </w:div>
        <w:div w:id="467864926">
          <w:marLeft w:val="0"/>
          <w:marRight w:val="0"/>
          <w:marTop w:val="0"/>
          <w:marBottom w:val="0"/>
          <w:divBdr>
            <w:top w:val="none" w:sz="0" w:space="0" w:color="auto"/>
            <w:left w:val="none" w:sz="0" w:space="0" w:color="auto"/>
            <w:bottom w:val="none" w:sz="0" w:space="0" w:color="auto"/>
            <w:right w:val="none" w:sz="0" w:space="0" w:color="auto"/>
          </w:divBdr>
        </w:div>
        <w:div w:id="1656445237">
          <w:marLeft w:val="0"/>
          <w:marRight w:val="0"/>
          <w:marTop w:val="0"/>
          <w:marBottom w:val="0"/>
          <w:divBdr>
            <w:top w:val="none" w:sz="0" w:space="0" w:color="auto"/>
            <w:left w:val="none" w:sz="0" w:space="0" w:color="auto"/>
            <w:bottom w:val="none" w:sz="0" w:space="0" w:color="auto"/>
            <w:right w:val="none" w:sz="0" w:space="0" w:color="auto"/>
          </w:divBdr>
        </w:div>
        <w:div w:id="1459453558">
          <w:marLeft w:val="0"/>
          <w:marRight w:val="0"/>
          <w:marTop w:val="0"/>
          <w:marBottom w:val="0"/>
          <w:divBdr>
            <w:top w:val="none" w:sz="0" w:space="0" w:color="auto"/>
            <w:left w:val="none" w:sz="0" w:space="0" w:color="auto"/>
            <w:bottom w:val="none" w:sz="0" w:space="0" w:color="auto"/>
            <w:right w:val="none" w:sz="0" w:space="0" w:color="auto"/>
          </w:divBdr>
        </w:div>
        <w:div w:id="533810729">
          <w:marLeft w:val="0"/>
          <w:marRight w:val="0"/>
          <w:marTop w:val="0"/>
          <w:marBottom w:val="0"/>
          <w:divBdr>
            <w:top w:val="none" w:sz="0" w:space="0" w:color="auto"/>
            <w:left w:val="none" w:sz="0" w:space="0" w:color="auto"/>
            <w:bottom w:val="none" w:sz="0" w:space="0" w:color="auto"/>
            <w:right w:val="none" w:sz="0" w:space="0" w:color="auto"/>
          </w:divBdr>
        </w:div>
        <w:div w:id="579867669">
          <w:marLeft w:val="0"/>
          <w:marRight w:val="0"/>
          <w:marTop w:val="0"/>
          <w:marBottom w:val="0"/>
          <w:divBdr>
            <w:top w:val="none" w:sz="0" w:space="0" w:color="auto"/>
            <w:left w:val="none" w:sz="0" w:space="0" w:color="auto"/>
            <w:bottom w:val="none" w:sz="0" w:space="0" w:color="auto"/>
            <w:right w:val="none" w:sz="0" w:space="0" w:color="auto"/>
          </w:divBdr>
        </w:div>
        <w:div w:id="2091271286">
          <w:marLeft w:val="0"/>
          <w:marRight w:val="0"/>
          <w:marTop w:val="0"/>
          <w:marBottom w:val="0"/>
          <w:divBdr>
            <w:top w:val="none" w:sz="0" w:space="0" w:color="auto"/>
            <w:left w:val="none" w:sz="0" w:space="0" w:color="auto"/>
            <w:bottom w:val="none" w:sz="0" w:space="0" w:color="auto"/>
            <w:right w:val="none" w:sz="0" w:space="0" w:color="auto"/>
          </w:divBdr>
        </w:div>
        <w:div w:id="2038505734">
          <w:marLeft w:val="0"/>
          <w:marRight w:val="0"/>
          <w:marTop w:val="0"/>
          <w:marBottom w:val="0"/>
          <w:divBdr>
            <w:top w:val="none" w:sz="0" w:space="0" w:color="auto"/>
            <w:left w:val="none" w:sz="0" w:space="0" w:color="auto"/>
            <w:bottom w:val="none" w:sz="0" w:space="0" w:color="auto"/>
            <w:right w:val="none" w:sz="0" w:space="0" w:color="auto"/>
          </w:divBdr>
        </w:div>
        <w:div w:id="1656488530">
          <w:marLeft w:val="0"/>
          <w:marRight w:val="0"/>
          <w:marTop w:val="0"/>
          <w:marBottom w:val="0"/>
          <w:divBdr>
            <w:top w:val="none" w:sz="0" w:space="0" w:color="auto"/>
            <w:left w:val="none" w:sz="0" w:space="0" w:color="auto"/>
            <w:bottom w:val="none" w:sz="0" w:space="0" w:color="auto"/>
            <w:right w:val="none" w:sz="0" w:space="0" w:color="auto"/>
          </w:divBdr>
        </w:div>
        <w:div w:id="459765466">
          <w:marLeft w:val="0"/>
          <w:marRight w:val="0"/>
          <w:marTop w:val="0"/>
          <w:marBottom w:val="0"/>
          <w:divBdr>
            <w:top w:val="none" w:sz="0" w:space="0" w:color="auto"/>
            <w:left w:val="none" w:sz="0" w:space="0" w:color="auto"/>
            <w:bottom w:val="none" w:sz="0" w:space="0" w:color="auto"/>
            <w:right w:val="none" w:sz="0" w:space="0" w:color="auto"/>
          </w:divBdr>
        </w:div>
        <w:div w:id="876313047">
          <w:marLeft w:val="0"/>
          <w:marRight w:val="0"/>
          <w:marTop w:val="0"/>
          <w:marBottom w:val="0"/>
          <w:divBdr>
            <w:top w:val="none" w:sz="0" w:space="0" w:color="auto"/>
            <w:left w:val="none" w:sz="0" w:space="0" w:color="auto"/>
            <w:bottom w:val="none" w:sz="0" w:space="0" w:color="auto"/>
            <w:right w:val="none" w:sz="0" w:space="0" w:color="auto"/>
          </w:divBdr>
        </w:div>
        <w:div w:id="1773552715">
          <w:marLeft w:val="0"/>
          <w:marRight w:val="0"/>
          <w:marTop w:val="0"/>
          <w:marBottom w:val="0"/>
          <w:divBdr>
            <w:top w:val="none" w:sz="0" w:space="0" w:color="auto"/>
            <w:left w:val="none" w:sz="0" w:space="0" w:color="auto"/>
            <w:bottom w:val="none" w:sz="0" w:space="0" w:color="auto"/>
            <w:right w:val="none" w:sz="0" w:space="0" w:color="auto"/>
          </w:divBdr>
        </w:div>
        <w:div w:id="2124415354">
          <w:marLeft w:val="0"/>
          <w:marRight w:val="0"/>
          <w:marTop w:val="0"/>
          <w:marBottom w:val="0"/>
          <w:divBdr>
            <w:top w:val="none" w:sz="0" w:space="0" w:color="auto"/>
            <w:left w:val="none" w:sz="0" w:space="0" w:color="auto"/>
            <w:bottom w:val="none" w:sz="0" w:space="0" w:color="auto"/>
            <w:right w:val="none" w:sz="0" w:space="0" w:color="auto"/>
          </w:divBdr>
        </w:div>
        <w:div w:id="757096470">
          <w:marLeft w:val="0"/>
          <w:marRight w:val="0"/>
          <w:marTop w:val="0"/>
          <w:marBottom w:val="0"/>
          <w:divBdr>
            <w:top w:val="none" w:sz="0" w:space="0" w:color="auto"/>
            <w:left w:val="none" w:sz="0" w:space="0" w:color="auto"/>
            <w:bottom w:val="none" w:sz="0" w:space="0" w:color="auto"/>
            <w:right w:val="none" w:sz="0" w:space="0" w:color="auto"/>
          </w:divBdr>
        </w:div>
        <w:div w:id="1438718352">
          <w:marLeft w:val="0"/>
          <w:marRight w:val="0"/>
          <w:marTop w:val="0"/>
          <w:marBottom w:val="0"/>
          <w:divBdr>
            <w:top w:val="none" w:sz="0" w:space="0" w:color="auto"/>
            <w:left w:val="none" w:sz="0" w:space="0" w:color="auto"/>
            <w:bottom w:val="none" w:sz="0" w:space="0" w:color="auto"/>
            <w:right w:val="none" w:sz="0" w:space="0" w:color="auto"/>
          </w:divBdr>
        </w:div>
        <w:div w:id="892539679">
          <w:marLeft w:val="0"/>
          <w:marRight w:val="0"/>
          <w:marTop w:val="0"/>
          <w:marBottom w:val="0"/>
          <w:divBdr>
            <w:top w:val="none" w:sz="0" w:space="0" w:color="auto"/>
            <w:left w:val="none" w:sz="0" w:space="0" w:color="auto"/>
            <w:bottom w:val="none" w:sz="0" w:space="0" w:color="auto"/>
            <w:right w:val="none" w:sz="0" w:space="0" w:color="auto"/>
          </w:divBdr>
        </w:div>
        <w:div w:id="236400587">
          <w:marLeft w:val="0"/>
          <w:marRight w:val="0"/>
          <w:marTop w:val="0"/>
          <w:marBottom w:val="0"/>
          <w:divBdr>
            <w:top w:val="none" w:sz="0" w:space="0" w:color="auto"/>
            <w:left w:val="none" w:sz="0" w:space="0" w:color="auto"/>
            <w:bottom w:val="none" w:sz="0" w:space="0" w:color="auto"/>
            <w:right w:val="none" w:sz="0" w:space="0" w:color="auto"/>
          </w:divBdr>
        </w:div>
        <w:div w:id="308825006">
          <w:marLeft w:val="0"/>
          <w:marRight w:val="0"/>
          <w:marTop w:val="0"/>
          <w:marBottom w:val="0"/>
          <w:divBdr>
            <w:top w:val="none" w:sz="0" w:space="0" w:color="auto"/>
            <w:left w:val="none" w:sz="0" w:space="0" w:color="auto"/>
            <w:bottom w:val="none" w:sz="0" w:space="0" w:color="auto"/>
            <w:right w:val="none" w:sz="0" w:space="0" w:color="auto"/>
          </w:divBdr>
        </w:div>
        <w:div w:id="1954050586">
          <w:marLeft w:val="0"/>
          <w:marRight w:val="0"/>
          <w:marTop w:val="0"/>
          <w:marBottom w:val="0"/>
          <w:divBdr>
            <w:top w:val="none" w:sz="0" w:space="0" w:color="auto"/>
            <w:left w:val="none" w:sz="0" w:space="0" w:color="auto"/>
            <w:bottom w:val="none" w:sz="0" w:space="0" w:color="auto"/>
            <w:right w:val="none" w:sz="0" w:space="0" w:color="auto"/>
          </w:divBdr>
        </w:div>
        <w:div w:id="1887332061">
          <w:marLeft w:val="0"/>
          <w:marRight w:val="0"/>
          <w:marTop w:val="0"/>
          <w:marBottom w:val="0"/>
          <w:divBdr>
            <w:top w:val="none" w:sz="0" w:space="0" w:color="auto"/>
            <w:left w:val="none" w:sz="0" w:space="0" w:color="auto"/>
            <w:bottom w:val="none" w:sz="0" w:space="0" w:color="auto"/>
            <w:right w:val="none" w:sz="0" w:space="0" w:color="auto"/>
          </w:divBdr>
        </w:div>
        <w:div w:id="1582329271">
          <w:marLeft w:val="0"/>
          <w:marRight w:val="0"/>
          <w:marTop w:val="0"/>
          <w:marBottom w:val="0"/>
          <w:divBdr>
            <w:top w:val="none" w:sz="0" w:space="0" w:color="auto"/>
            <w:left w:val="none" w:sz="0" w:space="0" w:color="auto"/>
            <w:bottom w:val="none" w:sz="0" w:space="0" w:color="auto"/>
            <w:right w:val="none" w:sz="0" w:space="0" w:color="auto"/>
          </w:divBdr>
        </w:div>
        <w:div w:id="653070952">
          <w:marLeft w:val="0"/>
          <w:marRight w:val="0"/>
          <w:marTop w:val="0"/>
          <w:marBottom w:val="0"/>
          <w:divBdr>
            <w:top w:val="none" w:sz="0" w:space="0" w:color="auto"/>
            <w:left w:val="none" w:sz="0" w:space="0" w:color="auto"/>
            <w:bottom w:val="none" w:sz="0" w:space="0" w:color="auto"/>
            <w:right w:val="none" w:sz="0" w:space="0" w:color="auto"/>
          </w:divBdr>
        </w:div>
        <w:div w:id="493182833">
          <w:marLeft w:val="0"/>
          <w:marRight w:val="0"/>
          <w:marTop w:val="0"/>
          <w:marBottom w:val="0"/>
          <w:divBdr>
            <w:top w:val="none" w:sz="0" w:space="0" w:color="auto"/>
            <w:left w:val="none" w:sz="0" w:space="0" w:color="auto"/>
            <w:bottom w:val="none" w:sz="0" w:space="0" w:color="auto"/>
            <w:right w:val="none" w:sz="0" w:space="0" w:color="auto"/>
          </w:divBdr>
        </w:div>
        <w:div w:id="526984832">
          <w:marLeft w:val="0"/>
          <w:marRight w:val="0"/>
          <w:marTop w:val="0"/>
          <w:marBottom w:val="0"/>
          <w:divBdr>
            <w:top w:val="none" w:sz="0" w:space="0" w:color="auto"/>
            <w:left w:val="none" w:sz="0" w:space="0" w:color="auto"/>
            <w:bottom w:val="none" w:sz="0" w:space="0" w:color="auto"/>
            <w:right w:val="none" w:sz="0" w:space="0" w:color="auto"/>
          </w:divBdr>
        </w:div>
        <w:div w:id="359206454">
          <w:marLeft w:val="0"/>
          <w:marRight w:val="0"/>
          <w:marTop w:val="0"/>
          <w:marBottom w:val="0"/>
          <w:divBdr>
            <w:top w:val="none" w:sz="0" w:space="0" w:color="auto"/>
            <w:left w:val="none" w:sz="0" w:space="0" w:color="auto"/>
            <w:bottom w:val="none" w:sz="0" w:space="0" w:color="auto"/>
            <w:right w:val="none" w:sz="0" w:space="0" w:color="auto"/>
          </w:divBdr>
        </w:div>
        <w:div w:id="1117985829">
          <w:marLeft w:val="0"/>
          <w:marRight w:val="0"/>
          <w:marTop w:val="0"/>
          <w:marBottom w:val="0"/>
          <w:divBdr>
            <w:top w:val="none" w:sz="0" w:space="0" w:color="auto"/>
            <w:left w:val="none" w:sz="0" w:space="0" w:color="auto"/>
            <w:bottom w:val="none" w:sz="0" w:space="0" w:color="auto"/>
            <w:right w:val="none" w:sz="0" w:space="0" w:color="auto"/>
          </w:divBdr>
        </w:div>
        <w:div w:id="106884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ble_stor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B97D-C0F2-40B7-8487-EBEC5157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kumari</dc:creator>
  <cp:keywords/>
  <dc:description/>
  <cp:lastModifiedBy>priya kumari</cp:lastModifiedBy>
  <cp:revision>27</cp:revision>
  <dcterms:created xsi:type="dcterms:W3CDTF">2017-08-03T15:46:00Z</dcterms:created>
  <dcterms:modified xsi:type="dcterms:W3CDTF">2017-09-04T15:39:00Z</dcterms:modified>
</cp:coreProperties>
</file>